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941A8E" w:rsidP="00941A8E">
      <w:pPr>
        <w:pStyle w:val="IntenseQuote"/>
        <w:rPr>
          <w:sz w:val="36"/>
          <w:szCs w:val="36"/>
        </w:rPr>
      </w:pPr>
      <w:r w:rsidRPr="00941A8E">
        <w:rPr>
          <w:sz w:val="36"/>
          <w:szCs w:val="36"/>
        </w:rPr>
        <w:t>MULTIPLE CLIENT SERVER CHAT APPLICATION</w:t>
      </w:r>
    </w:p>
    <w:p w:rsidR="00F2122C" w:rsidRDefault="00F2122C" w:rsidP="00F2122C"/>
    <w:p w:rsidR="00F2122C" w:rsidRDefault="00F2122C" w:rsidP="00F2122C"/>
    <w:p w:rsidR="00F2122C" w:rsidRPr="00F2122C" w:rsidRDefault="00F2122C" w:rsidP="00F2122C">
      <w:pPr>
        <w:pStyle w:val="Heading1"/>
      </w:pPr>
      <w:r>
        <w:t>Project Scope:</w:t>
      </w:r>
    </w:p>
    <w:p w:rsidR="00941A8E" w:rsidRDefault="00941A8E" w:rsidP="00941A8E"/>
    <w:p w:rsidR="00F2122C" w:rsidRDefault="001A4C57" w:rsidP="001A4C57">
      <w:r>
        <w:t>This </w:t>
      </w:r>
      <w:r>
        <w:t xml:space="preserve">project is a </w:t>
      </w:r>
      <w:r>
        <w:t>socket programming, threads, and synchronization. You are supposed to implement a rudimentary chatting application. The application will run on a client/server model which means that you’ll build two different programs: a server and a client. For simplicity we’d say that one instance of the server will be running and multiple clients can connect to the server and chat to each other using this server program as an intermediary. The server and clients may run on the same PC or on different ones.</w:t>
      </w:r>
    </w:p>
    <w:p w:rsidR="00F2122C" w:rsidRDefault="00F2122C" w:rsidP="00F2122C">
      <w:pPr>
        <w:pStyle w:val="Heading1"/>
      </w:pPr>
      <w:r>
        <w:t>Functionality:</w:t>
      </w:r>
    </w:p>
    <w:p w:rsidR="00F2122C" w:rsidRDefault="00F2122C" w:rsidP="00F2122C">
      <w:pPr>
        <w:spacing w:line="360" w:lineRule="auto"/>
        <w:rPr>
          <w:rFonts w:cstheme="minorHAnsi"/>
          <w:color w:val="0D0D0D" w:themeColor="text1" w:themeTint="F2"/>
          <w:shd w:val="clear" w:color="auto" w:fill="FFFFFF"/>
        </w:rPr>
      </w:pPr>
      <w:r>
        <w:rPr>
          <w:rFonts w:cstheme="minorHAnsi"/>
          <w:color w:val="0D0D0D" w:themeColor="text1" w:themeTint="F2"/>
          <w:shd w:val="clear" w:color="auto" w:fill="FFFFFF"/>
        </w:rPr>
        <w:t>The aim of this project is to develop a reliable and secure network programming (Client-Server chat model) which can perform a multithreaded server client chat application based on C socket programming using Transport Control Protocol (TCP).</w:t>
      </w:r>
    </w:p>
    <w:p w:rsidR="00F2122C" w:rsidRDefault="00F2122C" w:rsidP="00F2122C"/>
    <w:p w:rsidR="00CB7D35" w:rsidRDefault="00CB7D35" w:rsidP="00CB7D35">
      <w:pPr>
        <w:pBdr>
          <w:top w:val="single" w:sz="8" w:space="0" w:color="43729D"/>
          <w:left w:val="single" w:sz="8" w:space="0" w:color="43729D"/>
          <w:bottom w:val="single" w:sz="8" w:space="0" w:color="43729D"/>
          <w:right w:val="single" w:sz="8" w:space="0" w:color="43729D"/>
        </w:pBdr>
        <w:shd w:val="clear" w:color="auto" w:fill="5B9BD5"/>
        <w:spacing w:after="2" w:line="259" w:lineRule="auto"/>
        <w:ind w:left="1073" w:right="2"/>
        <w:jc w:val="center"/>
      </w:pPr>
      <w:r>
        <w:rPr>
          <w:rFonts w:ascii="Calibri" w:eastAsia="Calibri" w:hAnsi="Calibri" w:cs="Calibri"/>
          <w:color w:val="FFFFFF"/>
        </w:rPr>
        <w:t>Server</w:t>
      </w:r>
    </w:p>
    <w:p w:rsidR="00CB7D35" w:rsidRDefault="00CB7D35" w:rsidP="00CB7D35">
      <w:pPr>
        <w:pBdr>
          <w:top w:val="single" w:sz="8" w:space="0" w:color="43729D"/>
          <w:left w:val="single" w:sz="8" w:space="0" w:color="43729D"/>
          <w:bottom w:val="single" w:sz="8" w:space="0" w:color="43729D"/>
          <w:right w:val="single" w:sz="8" w:space="0" w:color="43729D"/>
        </w:pBdr>
        <w:shd w:val="clear" w:color="auto" w:fill="5B9BD5"/>
        <w:spacing w:after="2" w:line="259" w:lineRule="auto"/>
        <w:ind w:left="1073" w:right="2"/>
        <w:jc w:val="center"/>
      </w:pPr>
      <w:r>
        <w:rPr>
          <w:rFonts w:ascii="Calibri" w:eastAsia="Calibri" w:hAnsi="Calibri" w:cs="Calibri"/>
          <w:color w:val="FFFFFF"/>
        </w:rPr>
        <w:t>Listen on port</w:t>
      </w:r>
      <w:proofErr w:type="gramStart"/>
      <w:r>
        <w:rPr>
          <w:rFonts w:ascii="Calibri" w:eastAsia="Calibri" w:hAnsi="Calibri" w:cs="Calibri"/>
          <w:color w:val="FFFFFF"/>
        </w:rPr>
        <w:t>:</w:t>
      </w:r>
      <w:r>
        <w:rPr>
          <w:rFonts w:ascii="Calibri" w:eastAsia="Calibri" w:hAnsi="Calibri" w:cs="Calibri"/>
          <w:color w:val="FFFFFF"/>
        </w:rPr>
        <w:t>8888</w:t>
      </w:r>
      <w:proofErr w:type="gramEnd"/>
    </w:p>
    <w:p w:rsidR="00CB7D35" w:rsidRDefault="00CB7D35" w:rsidP="00CB7D35">
      <w:pPr>
        <w:pBdr>
          <w:top w:val="single" w:sz="8" w:space="0" w:color="43729D"/>
          <w:left w:val="single" w:sz="8" w:space="0" w:color="43729D"/>
          <w:bottom w:val="single" w:sz="8" w:space="0" w:color="43729D"/>
          <w:right w:val="single" w:sz="8" w:space="0" w:color="43729D"/>
        </w:pBdr>
        <w:shd w:val="clear" w:color="auto" w:fill="5B9BD5"/>
        <w:spacing w:after="2" w:line="259" w:lineRule="auto"/>
        <w:ind w:left="1073" w:right="2"/>
        <w:jc w:val="center"/>
      </w:pPr>
      <w:r>
        <w:rPr>
          <w:rFonts w:ascii="Calibri" w:eastAsia="Calibri" w:hAnsi="Calibri" w:cs="Calibri"/>
          <w:color w:val="FFFFFF"/>
        </w:rPr>
        <w:t>IP: 172.16.24</w:t>
      </w:r>
      <w:r w:rsidR="00AF2232">
        <w:rPr>
          <w:rFonts w:ascii="Calibri" w:eastAsia="Calibri" w:hAnsi="Calibri" w:cs="Calibri"/>
          <w:color w:val="FFFFFF"/>
        </w:rPr>
        <w:t>.252</w:t>
      </w:r>
    </w:p>
    <w:p w:rsidR="00CB7D35" w:rsidRDefault="00CB7D35" w:rsidP="00CB7D35">
      <w:pPr>
        <w:spacing w:after="66" w:line="259" w:lineRule="auto"/>
        <w:ind w:left="1346"/>
      </w:pPr>
      <w:r>
        <w:rPr>
          <w:noProof/>
        </w:rPr>
        <mc:AlternateContent>
          <mc:Choice Requires="wpg">
            <w:drawing>
              <wp:inline distT="0" distB="0" distL="0" distR="0" wp14:anchorId="6CB02E80" wp14:editId="3DF4D15F">
                <wp:extent cx="5039360" cy="772160"/>
                <wp:effectExtent l="0" t="0" r="0" b="0"/>
                <wp:docPr id="2340" name="Group 2340"/>
                <wp:cNvGraphicFramePr/>
                <a:graphic xmlns:a="http://schemas.openxmlformats.org/drawingml/2006/main">
                  <a:graphicData uri="http://schemas.microsoft.com/office/word/2010/wordprocessingGroup">
                    <wpg:wgp>
                      <wpg:cNvGrpSpPr/>
                      <wpg:grpSpPr>
                        <a:xfrm>
                          <a:off x="0" y="0"/>
                          <a:ext cx="5039360" cy="772160"/>
                          <a:chOff x="0" y="0"/>
                          <a:chExt cx="5039360" cy="772160"/>
                        </a:xfrm>
                      </wpg:grpSpPr>
                      <wps:wsp>
                        <wps:cNvPr id="8" name="Shape 8"/>
                        <wps:cNvSpPr/>
                        <wps:spPr>
                          <a:xfrm>
                            <a:off x="648970" y="35560"/>
                            <a:ext cx="1239520" cy="727710"/>
                          </a:xfrm>
                          <a:custGeom>
                            <a:avLst/>
                            <a:gdLst/>
                            <a:ahLst/>
                            <a:cxnLst/>
                            <a:rect l="0" t="0" r="0" b="0"/>
                            <a:pathLst>
                              <a:path w="1239520" h="727710">
                                <a:moveTo>
                                  <a:pt x="0" y="727710"/>
                                </a:moveTo>
                                <a:lnTo>
                                  <a:pt x="123952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9" name="Shape 9"/>
                        <wps:cNvSpPr/>
                        <wps:spPr>
                          <a:xfrm>
                            <a:off x="1865630" y="0"/>
                            <a:ext cx="83820" cy="71120"/>
                          </a:xfrm>
                          <a:custGeom>
                            <a:avLst/>
                            <a:gdLst/>
                            <a:ahLst/>
                            <a:cxnLst/>
                            <a:rect l="0" t="0" r="0" b="0"/>
                            <a:pathLst>
                              <a:path w="83820" h="71120">
                                <a:moveTo>
                                  <a:pt x="83820" y="0"/>
                                </a:moveTo>
                                <a:lnTo>
                                  <a:pt x="38100" y="71120"/>
                                </a:lnTo>
                                <a:lnTo>
                                  <a:pt x="0" y="6350"/>
                                </a:lnTo>
                                <a:lnTo>
                                  <a:pt x="8382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 name="Shape 13"/>
                        <wps:cNvSpPr/>
                        <wps:spPr>
                          <a:xfrm>
                            <a:off x="2849880" y="40640"/>
                            <a:ext cx="1498600" cy="731520"/>
                          </a:xfrm>
                          <a:custGeom>
                            <a:avLst/>
                            <a:gdLst/>
                            <a:ahLst/>
                            <a:cxnLst/>
                            <a:rect l="0" t="0" r="0" b="0"/>
                            <a:pathLst>
                              <a:path w="1498600" h="731520">
                                <a:moveTo>
                                  <a:pt x="1498600" y="731520"/>
                                </a:moveTo>
                                <a:lnTo>
                                  <a:pt x="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4" name="Shape 14"/>
                        <wps:cNvSpPr/>
                        <wps:spPr>
                          <a:xfrm>
                            <a:off x="2786380" y="8890"/>
                            <a:ext cx="83820" cy="68580"/>
                          </a:xfrm>
                          <a:custGeom>
                            <a:avLst/>
                            <a:gdLst/>
                            <a:ahLst/>
                            <a:cxnLst/>
                            <a:rect l="0" t="0" r="0" b="0"/>
                            <a:pathLst>
                              <a:path w="83820" h="68580">
                                <a:moveTo>
                                  <a:pt x="83820" y="0"/>
                                </a:moveTo>
                                <a:lnTo>
                                  <a:pt x="50800" y="68580"/>
                                </a:lnTo>
                                <a:lnTo>
                                  <a:pt x="0" y="1270"/>
                                </a:lnTo>
                                <a:lnTo>
                                  <a:pt x="8382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45" name="Shape 45"/>
                        <wps:cNvSpPr/>
                        <wps:spPr>
                          <a:xfrm>
                            <a:off x="0" y="153670"/>
                            <a:ext cx="1424940" cy="452120"/>
                          </a:xfrm>
                          <a:custGeom>
                            <a:avLst/>
                            <a:gdLst/>
                            <a:ahLst/>
                            <a:cxnLst/>
                            <a:rect l="0" t="0" r="0" b="0"/>
                            <a:pathLst>
                              <a:path w="1424940" h="452120">
                                <a:moveTo>
                                  <a:pt x="0" y="0"/>
                                </a:moveTo>
                                <a:lnTo>
                                  <a:pt x="1424940" y="0"/>
                                </a:lnTo>
                                <a:lnTo>
                                  <a:pt x="1424940" y="452120"/>
                                </a:lnTo>
                                <a:lnTo>
                                  <a:pt x="712470" y="452120"/>
                                </a:lnTo>
                                <a:lnTo>
                                  <a:pt x="0" y="4521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0" y="153670"/>
                            <a:ext cx="1424940" cy="452120"/>
                          </a:xfrm>
                          <a:custGeom>
                            <a:avLst/>
                            <a:gdLst/>
                            <a:ahLst/>
                            <a:cxnLst/>
                            <a:rect l="0" t="0" r="0" b="0"/>
                            <a:pathLst>
                              <a:path w="1424940" h="452120">
                                <a:moveTo>
                                  <a:pt x="712470" y="452120"/>
                                </a:moveTo>
                                <a:lnTo>
                                  <a:pt x="0" y="452120"/>
                                </a:lnTo>
                                <a:lnTo>
                                  <a:pt x="0" y="0"/>
                                </a:lnTo>
                                <a:lnTo>
                                  <a:pt x="1424940" y="0"/>
                                </a:lnTo>
                                <a:lnTo>
                                  <a:pt x="1424940" y="452120"/>
                                </a:lnTo>
                                <a:lnTo>
                                  <a:pt x="712470" y="45212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9" name="Shape 49"/>
                        <wps:cNvSpPr/>
                        <wps:spPr>
                          <a:xfrm>
                            <a:off x="3614420" y="91440"/>
                            <a:ext cx="1424940" cy="452120"/>
                          </a:xfrm>
                          <a:custGeom>
                            <a:avLst/>
                            <a:gdLst/>
                            <a:ahLst/>
                            <a:cxnLst/>
                            <a:rect l="0" t="0" r="0" b="0"/>
                            <a:pathLst>
                              <a:path w="1424940" h="452120">
                                <a:moveTo>
                                  <a:pt x="0" y="0"/>
                                </a:moveTo>
                                <a:lnTo>
                                  <a:pt x="1424940" y="0"/>
                                </a:lnTo>
                                <a:lnTo>
                                  <a:pt x="1424940" y="452120"/>
                                </a:lnTo>
                                <a:lnTo>
                                  <a:pt x="712470" y="452120"/>
                                </a:lnTo>
                                <a:lnTo>
                                  <a:pt x="0" y="4521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3614420" y="91440"/>
                            <a:ext cx="1424940" cy="452120"/>
                          </a:xfrm>
                          <a:custGeom>
                            <a:avLst/>
                            <a:gdLst/>
                            <a:ahLst/>
                            <a:cxnLst/>
                            <a:rect l="0" t="0" r="0" b="0"/>
                            <a:pathLst>
                              <a:path w="1424940" h="452120">
                                <a:moveTo>
                                  <a:pt x="712470" y="452120"/>
                                </a:moveTo>
                                <a:lnTo>
                                  <a:pt x="0" y="452120"/>
                                </a:lnTo>
                                <a:lnTo>
                                  <a:pt x="0" y="0"/>
                                </a:lnTo>
                                <a:lnTo>
                                  <a:pt x="1424940" y="0"/>
                                </a:lnTo>
                                <a:lnTo>
                                  <a:pt x="1424940" y="452120"/>
                                </a:lnTo>
                                <a:lnTo>
                                  <a:pt x="712470" y="45212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4" name="Rectangle 54"/>
                        <wps:cNvSpPr/>
                        <wps:spPr>
                          <a:xfrm>
                            <a:off x="4039870" y="91307"/>
                            <a:ext cx="767730" cy="216284"/>
                          </a:xfrm>
                          <a:prstGeom prst="rect">
                            <a:avLst/>
                          </a:prstGeom>
                          <a:ln>
                            <a:noFill/>
                          </a:ln>
                        </wps:spPr>
                        <wps:txbx>
                          <w:txbxContent>
                            <w:p w:rsidR="00CB7D35" w:rsidRDefault="00CB7D35" w:rsidP="00CB7D35">
                              <w:pPr>
                                <w:spacing w:after="160" w:line="259" w:lineRule="auto"/>
                              </w:pPr>
                              <w:r>
                                <w:rPr>
                                  <w:rFonts w:ascii="Calibri" w:eastAsia="Calibri" w:hAnsi="Calibri" w:cs="Calibri"/>
                                  <w:w w:val="123"/>
                                </w:rPr>
                                <w:t>Connect</w:t>
                              </w:r>
                            </w:p>
                          </w:txbxContent>
                        </wps:txbx>
                        <wps:bodyPr horzOverflow="overflow" vert="horz" lIns="0" tIns="0" rIns="0" bIns="0" rtlCol="0">
                          <a:noAutofit/>
                        </wps:bodyPr>
                      </wps:wsp>
                      <wps:wsp>
                        <wps:cNvPr id="55" name="Rectangle 55"/>
                        <wps:cNvSpPr/>
                        <wps:spPr>
                          <a:xfrm>
                            <a:off x="3656330" y="277997"/>
                            <a:ext cx="1787220" cy="216284"/>
                          </a:xfrm>
                          <a:prstGeom prst="rect">
                            <a:avLst/>
                          </a:prstGeom>
                          <a:ln>
                            <a:noFill/>
                          </a:ln>
                        </wps:spPr>
                        <wps:txbx>
                          <w:txbxContent>
                            <w:p w:rsidR="00CB7D35" w:rsidRDefault="00AF2232" w:rsidP="00CB7D35">
                              <w:pPr>
                                <w:spacing w:after="160" w:line="259" w:lineRule="auto"/>
                                <w:rPr>
                                  <w:rFonts w:ascii="Calibri" w:eastAsia="Calibri" w:hAnsi="Calibri" w:cs="Calibri"/>
                                  <w:w w:val="125"/>
                                </w:rPr>
                              </w:pPr>
                              <w:proofErr w:type="gramStart"/>
                              <w:r>
                                <w:rPr>
                                  <w:rFonts w:ascii="Calibri" w:eastAsia="Calibri" w:hAnsi="Calibri" w:cs="Calibri"/>
                                  <w:w w:val="125"/>
                                </w:rPr>
                                <w:t>to:</w:t>
                              </w:r>
                              <w:proofErr w:type="gramEnd"/>
                              <w:r>
                                <w:rPr>
                                  <w:rFonts w:ascii="Calibri" w:eastAsia="Calibri" w:hAnsi="Calibri" w:cs="Calibri"/>
                                  <w:w w:val="125"/>
                                </w:rPr>
                                <w:t>172.16.24.252</w:t>
                              </w:r>
                            </w:p>
                            <w:p w:rsidR="00AF2232" w:rsidRDefault="00AF2232" w:rsidP="00CB7D35">
                              <w:pPr>
                                <w:spacing w:after="160" w:line="259" w:lineRule="auto"/>
                              </w:pPr>
                            </w:p>
                          </w:txbxContent>
                        </wps:txbx>
                        <wps:bodyPr horzOverflow="overflow" vert="horz" lIns="0" tIns="0" rIns="0" bIns="0" rtlCol="0">
                          <a:noAutofit/>
                        </wps:bodyPr>
                      </wps:wsp>
                      <wps:wsp>
                        <wps:cNvPr id="56" name="Rectangle 56"/>
                        <wps:cNvSpPr/>
                        <wps:spPr>
                          <a:xfrm>
                            <a:off x="4240530" y="464687"/>
                            <a:ext cx="236339" cy="216284"/>
                          </a:xfrm>
                          <a:prstGeom prst="rect">
                            <a:avLst/>
                          </a:prstGeom>
                          <a:ln>
                            <a:noFill/>
                          </a:ln>
                        </wps:spPr>
                        <wps:txbx>
                          <w:txbxContent>
                            <w:p w:rsidR="00CB7D35" w:rsidRDefault="00CB7D35" w:rsidP="00CB7D35">
                              <w:pPr>
                                <w:spacing w:after="160" w:line="259" w:lineRule="auto"/>
                              </w:pPr>
                            </w:p>
                          </w:txbxContent>
                        </wps:txbx>
                        <wps:bodyPr horzOverflow="overflow" vert="horz" lIns="0" tIns="0" rIns="0" bIns="0" rtlCol="0">
                          <a:noAutofit/>
                        </wps:bodyPr>
                      </wps:wsp>
                      <wps:wsp>
                        <wps:cNvPr id="57" name="Rectangle 57"/>
                        <wps:cNvSpPr/>
                        <wps:spPr>
                          <a:xfrm>
                            <a:off x="425450" y="153537"/>
                            <a:ext cx="767730" cy="216284"/>
                          </a:xfrm>
                          <a:prstGeom prst="rect">
                            <a:avLst/>
                          </a:prstGeom>
                          <a:ln>
                            <a:noFill/>
                          </a:ln>
                        </wps:spPr>
                        <wps:txbx>
                          <w:txbxContent>
                            <w:p w:rsidR="00CB7D35" w:rsidRDefault="00CB7D35" w:rsidP="00CB7D35">
                              <w:pPr>
                                <w:spacing w:after="160" w:line="259" w:lineRule="auto"/>
                              </w:pPr>
                              <w:r>
                                <w:rPr>
                                  <w:rFonts w:ascii="Calibri" w:eastAsia="Calibri" w:hAnsi="Calibri" w:cs="Calibri"/>
                                  <w:w w:val="123"/>
                                </w:rPr>
                                <w:t>Connect</w:t>
                              </w:r>
                            </w:p>
                          </w:txbxContent>
                        </wps:txbx>
                        <wps:bodyPr horzOverflow="overflow" vert="horz" lIns="0" tIns="0" rIns="0" bIns="0" rtlCol="0">
                          <a:noAutofit/>
                        </wps:bodyPr>
                      </wps:wsp>
                      <wps:wsp>
                        <wps:cNvPr id="58" name="Rectangle 58"/>
                        <wps:cNvSpPr/>
                        <wps:spPr>
                          <a:xfrm>
                            <a:off x="41910" y="340227"/>
                            <a:ext cx="1787220" cy="216284"/>
                          </a:xfrm>
                          <a:prstGeom prst="rect">
                            <a:avLst/>
                          </a:prstGeom>
                          <a:ln>
                            <a:noFill/>
                          </a:ln>
                        </wps:spPr>
                        <wps:txbx>
                          <w:txbxContent>
                            <w:p w:rsidR="00CB7D35" w:rsidRDefault="00CB7D35" w:rsidP="00CB7D35">
                              <w:pPr>
                                <w:spacing w:after="160" w:line="259" w:lineRule="auto"/>
                              </w:pPr>
                              <w:proofErr w:type="gramStart"/>
                              <w:r>
                                <w:rPr>
                                  <w:rFonts w:ascii="Calibri" w:eastAsia="Calibri" w:hAnsi="Calibri" w:cs="Calibri"/>
                                  <w:w w:val="125"/>
                                </w:rPr>
                                <w:t>to:</w:t>
                              </w:r>
                              <w:proofErr w:type="gramEnd"/>
                              <w:r w:rsidR="00AF2232">
                                <w:rPr>
                                  <w:rFonts w:ascii="Calibri" w:eastAsia="Calibri" w:hAnsi="Calibri" w:cs="Calibri"/>
                                  <w:w w:val="125"/>
                                </w:rPr>
                                <w:t>172.16.24</w:t>
                              </w:r>
                              <w:r>
                                <w:rPr>
                                  <w:rFonts w:ascii="Calibri" w:eastAsia="Calibri" w:hAnsi="Calibri" w:cs="Calibri"/>
                                  <w:w w:val="125"/>
                                </w:rPr>
                                <w:t>.</w:t>
                              </w:r>
                              <w:r w:rsidR="00AF2232">
                                <w:rPr>
                                  <w:rFonts w:ascii="Calibri" w:eastAsia="Calibri" w:hAnsi="Calibri" w:cs="Calibri"/>
                                  <w:w w:val="125"/>
                                </w:rPr>
                                <w:t>252</w:t>
                              </w:r>
                            </w:p>
                          </w:txbxContent>
                        </wps:txbx>
                        <wps:bodyPr horzOverflow="overflow" vert="horz" lIns="0" tIns="0" rIns="0" bIns="0" rtlCol="0">
                          <a:noAutofit/>
                        </wps:bodyPr>
                      </wps:wsp>
                      <wps:wsp>
                        <wps:cNvPr id="59" name="Rectangle 59"/>
                        <wps:cNvSpPr/>
                        <wps:spPr>
                          <a:xfrm>
                            <a:off x="626110" y="526917"/>
                            <a:ext cx="236339" cy="216284"/>
                          </a:xfrm>
                          <a:prstGeom prst="rect">
                            <a:avLst/>
                          </a:prstGeom>
                          <a:ln>
                            <a:noFill/>
                          </a:ln>
                        </wps:spPr>
                        <wps:txbx>
                          <w:txbxContent>
                            <w:p w:rsidR="00CB7D35" w:rsidRDefault="00CB7D35" w:rsidP="00CB7D35">
                              <w:pPr>
                                <w:spacing w:after="160" w:line="259" w:lineRule="auto"/>
                              </w:pPr>
                            </w:p>
                          </w:txbxContent>
                        </wps:txbx>
                        <wps:bodyPr horzOverflow="overflow" vert="horz" lIns="0" tIns="0" rIns="0" bIns="0" rtlCol="0">
                          <a:noAutofit/>
                        </wps:bodyPr>
                      </wps:wsp>
                    </wpg:wgp>
                  </a:graphicData>
                </a:graphic>
              </wp:inline>
            </w:drawing>
          </mc:Choice>
          <mc:Fallback>
            <w:pict>
              <v:group w14:anchorId="6CB02E80" id="Group 2340" o:spid="_x0000_s1026" style="width:396.8pt;height:60.8pt;mso-position-horizontal-relative:char;mso-position-vertical-relative:line" coordsize="50393,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">
                <v:shape id="Shape 8" o:spid="_x0000_s1027" style="position:absolute;left:6489;top:355;width:12395;height:7277;visibility:visible;mso-wrap-style:square;v-text-anchor:top" coordsize="123952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" path="m,727710l1239520,e" filled="f" strokecolor="#5b9bd5" strokeweight=".5pt">
                  <v:stroke miterlimit="83231f" joinstyle="miter"/>
                  <v:path arrowok="t" textboxrect="0,0,1239520,727710"/>
                </v:shape>
                <v:shape id="Shape 9" o:spid="_x0000_s1028" style="position:absolute;left:18656;width:838;height:711;visibility:visible;mso-wrap-style:square;v-text-anchor:top" coordsize="838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" path="m83820,l38100,71120,,6350,83820,xe" fillcolor="#5b9bd5" stroked="f" strokeweight="0">
                  <v:stroke miterlimit="83231f" joinstyle="miter"/>
                  <v:path arrowok="t" textboxrect="0,0,83820,71120"/>
                </v:shape>
                <v:shape id="Shape 13" o:spid="_x0000_s1029" style="position:absolute;left:28498;top:406;width:14986;height:7315;visibility:visible;mso-wrap-style:square;v-text-anchor:top" coordsize="1498600,73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" path="m1498600,731520l,e" filled="f" strokecolor="#5b9bd5" strokeweight=".5pt">
                  <v:stroke miterlimit="83231f" joinstyle="miter"/>
                  <v:path arrowok="t" textboxrect="0,0,1498600,731520"/>
                </v:shape>
                <v:shape id="Shape 14" o:spid="_x0000_s1030" style="position:absolute;left:27863;top:88;width:839;height:686;visibility:visible;mso-wrap-style:square;v-text-anchor:top" coordsize="8382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" path="m83820,l50800,68580,,1270,83820,xe" fillcolor="#5b9bd5" stroked="f" strokeweight="0">
                  <v:stroke miterlimit="83231f" joinstyle="miter"/>
                  <v:path arrowok="t" textboxrect="0,0,83820,68580"/>
                </v:shape>
                <v:shape id="Shape 45" o:spid="_x0000_s1031" style="position:absolute;top:1536;width:14249;height:4521;visibility:visible;mso-wrap-style:square;v-text-anchor:top" coordsize="1424940,4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" path="m,l1424940,r,452120l712470,452120,,452120,,xe" stroked="f" strokeweight="0">
                  <v:stroke miterlimit="83231f" joinstyle="miter"/>
                  <v:path arrowok="t" textboxrect="0,0,1424940,452120"/>
                </v:shape>
                <v:shape id="Shape 46" o:spid="_x0000_s1032" style="position:absolute;top:1536;width:14249;height:4521;visibility:visible;mso-wrap-style:square;v-text-anchor:top" coordsize="1424940,4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" path="m712470,452120l,452120,,,1424940,r,452120l712470,452120xe" filled="f" strokeweight=".5pt">
                  <v:path arrowok="t" textboxrect="0,0,1424940,452120"/>
                </v:shape>
                <v:shape id="Shape 49" o:spid="_x0000_s1033" style="position:absolute;left:36144;top:914;width:14249;height:4521;visibility:visible;mso-wrap-style:square;v-text-anchor:top" coordsize="1424940,4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" path="m,l1424940,r,452120l712470,452120,,452120,,xe" stroked="f" strokeweight="0">
                  <v:stroke miterlimit="83231f" joinstyle="miter"/>
                  <v:path arrowok="t" textboxrect="0,0,1424940,452120"/>
                </v:shape>
                <v:shape id="Shape 50" o:spid="_x0000_s1034" style="position:absolute;left:36144;top:914;width:14249;height:4521;visibility:visible;mso-wrap-style:square;v-text-anchor:top" coordsize="1424940,4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" path="m712470,452120l,452120,,,1424940,r,452120l712470,452120xe" filled="f" strokeweight=".5pt">
                  <v:path arrowok="t" textboxrect="0,0,1424940,452120"/>
                </v:shape>
                <v:rect id="Rectangle 54" o:spid="_x0000_s1035" style="position:absolute;left:40398;top:913;width:7678;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CB7D35" w:rsidRDefault="00CB7D35" w:rsidP="00CB7D35">
                        <w:pPr>
                          <w:spacing w:after="160" w:line="259" w:lineRule="auto"/>
                        </w:pPr>
                        <w:r>
                          <w:rPr>
                            <w:rFonts w:ascii="Calibri" w:eastAsia="Calibri" w:hAnsi="Calibri" w:cs="Calibri"/>
                            <w:w w:val="123"/>
                          </w:rPr>
                          <w:t>Connect</w:t>
                        </w:r>
                      </w:p>
                    </w:txbxContent>
                  </v:textbox>
                </v:rect>
                <v:rect id="Rectangle 55" o:spid="_x0000_s1036" style="position:absolute;left:36563;top:2779;width:17872;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CB7D35" w:rsidRDefault="00AF2232" w:rsidP="00CB7D35">
                        <w:pPr>
                          <w:spacing w:after="160" w:line="259" w:lineRule="auto"/>
                          <w:rPr>
                            <w:rFonts w:ascii="Calibri" w:eastAsia="Calibri" w:hAnsi="Calibri" w:cs="Calibri"/>
                            <w:w w:val="125"/>
                          </w:rPr>
                        </w:pPr>
                        <w:proofErr w:type="gramStart"/>
                        <w:r>
                          <w:rPr>
                            <w:rFonts w:ascii="Calibri" w:eastAsia="Calibri" w:hAnsi="Calibri" w:cs="Calibri"/>
                            <w:w w:val="125"/>
                          </w:rPr>
                          <w:t>to:</w:t>
                        </w:r>
                        <w:proofErr w:type="gramEnd"/>
                        <w:r>
                          <w:rPr>
                            <w:rFonts w:ascii="Calibri" w:eastAsia="Calibri" w:hAnsi="Calibri" w:cs="Calibri"/>
                            <w:w w:val="125"/>
                          </w:rPr>
                          <w:t>172.16.24.252</w:t>
                        </w:r>
                      </w:p>
                      <w:p w:rsidR="00AF2232" w:rsidRDefault="00AF2232" w:rsidP="00CB7D35">
                        <w:pPr>
                          <w:spacing w:after="160" w:line="259" w:lineRule="auto"/>
                        </w:pPr>
                      </w:p>
                    </w:txbxContent>
                  </v:textbox>
                </v:rect>
                <v:rect id="Rectangle 56" o:spid="_x0000_s1037" style="position:absolute;left:42405;top:4646;width:2363;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CB7D35" w:rsidRDefault="00CB7D35" w:rsidP="00CB7D35">
                        <w:pPr>
                          <w:spacing w:after="160" w:line="259" w:lineRule="auto"/>
                        </w:pPr>
                      </w:p>
                    </w:txbxContent>
                  </v:textbox>
                </v:rect>
                <v:rect id="Rectangle 57" o:spid="_x0000_s1038" style="position:absolute;left:4254;top:1535;width:7677;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CB7D35" w:rsidRDefault="00CB7D35" w:rsidP="00CB7D35">
                        <w:pPr>
                          <w:spacing w:after="160" w:line="259" w:lineRule="auto"/>
                        </w:pPr>
                        <w:r>
                          <w:rPr>
                            <w:rFonts w:ascii="Calibri" w:eastAsia="Calibri" w:hAnsi="Calibri" w:cs="Calibri"/>
                            <w:w w:val="123"/>
                          </w:rPr>
                          <w:t>Connect</w:t>
                        </w:r>
                      </w:p>
                    </w:txbxContent>
                  </v:textbox>
                </v:rect>
                <v:rect id="Rectangle 58" o:spid="_x0000_s1039" style="position:absolute;left:419;top:3402;width:17872;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CB7D35" w:rsidRDefault="00CB7D35" w:rsidP="00CB7D35">
                        <w:pPr>
                          <w:spacing w:after="160" w:line="259" w:lineRule="auto"/>
                        </w:pPr>
                        <w:proofErr w:type="gramStart"/>
                        <w:r>
                          <w:rPr>
                            <w:rFonts w:ascii="Calibri" w:eastAsia="Calibri" w:hAnsi="Calibri" w:cs="Calibri"/>
                            <w:w w:val="125"/>
                          </w:rPr>
                          <w:t>to:</w:t>
                        </w:r>
                        <w:proofErr w:type="gramEnd"/>
                        <w:r w:rsidR="00AF2232">
                          <w:rPr>
                            <w:rFonts w:ascii="Calibri" w:eastAsia="Calibri" w:hAnsi="Calibri" w:cs="Calibri"/>
                            <w:w w:val="125"/>
                          </w:rPr>
                          <w:t>172.16.24</w:t>
                        </w:r>
                        <w:r>
                          <w:rPr>
                            <w:rFonts w:ascii="Calibri" w:eastAsia="Calibri" w:hAnsi="Calibri" w:cs="Calibri"/>
                            <w:w w:val="125"/>
                          </w:rPr>
                          <w:t>.</w:t>
                        </w:r>
                        <w:r w:rsidR="00AF2232">
                          <w:rPr>
                            <w:rFonts w:ascii="Calibri" w:eastAsia="Calibri" w:hAnsi="Calibri" w:cs="Calibri"/>
                            <w:w w:val="125"/>
                          </w:rPr>
                          <w:t>252</w:t>
                        </w:r>
                      </w:p>
                    </w:txbxContent>
                  </v:textbox>
                </v:rect>
                <v:rect id="Rectangle 59" o:spid="_x0000_s1040" style="position:absolute;left:6261;top:5269;width:2363;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CB7D35" w:rsidRDefault="00CB7D35" w:rsidP="00CB7D35">
                        <w:pPr>
                          <w:spacing w:after="160" w:line="259" w:lineRule="auto"/>
                        </w:pPr>
                      </w:p>
                    </w:txbxContent>
                  </v:textbox>
                </v:rect>
                <w10:anchorlock/>
              </v:group>
            </w:pict>
          </mc:Fallback>
        </mc:AlternateContent>
      </w:r>
    </w:p>
    <w:tbl>
      <w:tblPr>
        <w:tblStyle w:val="TableGrid"/>
        <w:tblW w:w="9180" w:type="dxa"/>
        <w:tblInd w:w="732" w:type="dxa"/>
        <w:tblCellMar>
          <w:top w:w="0" w:type="dxa"/>
          <w:left w:w="92" w:type="dxa"/>
          <w:bottom w:w="0" w:type="dxa"/>
          <w:right w:w="115" w:type="dxa"/>
        </w:tblCellMar>
        <w:tblLook w:val="04A0" w:firstRow="1" w:lastRow="0" w:firstColumn="1" w:lastColumn="0" w:noHBand="0" w:noVBand="1"/>
      </w:tblPr>
      <w:tblGrid>
        <w:gridCol w:w="3496"/>
        <w:gridCol w:w="2188"/>
        <w:gridCol w:w="3496"/>
      </w:tblGrid>
      <w:tr w:rsidR="00CB7D35" w:rsidTr="007B68BB">
        <w:trPr>
          <w:trHeight w:val="742"/>
        </w:trPr>
        <w:tc>
          <w:tcPr>
            <w:tcW w:w="3496" w:type="dxa"/>
            <w:tcBorders>
              <w:top w:val="single" w:sz="8" w:space="0" w:color="43729D"/>
              <w:left w:val="single" w:sz="8" w:space="0" w:color="43729D"/>
              <w:bottom w:val="single" w:sz="8" w:space="0" w:color="43729D"/>
              <w:right w:val="single" w:sz="8" w:space="0" w:color="43729D"/>
            </w:tcBorders>
            <w:shd w:val="clear" w:color="auto" w:fill="5B9BD5"/>
            <w:vAlign w:val="center"/>
          </w:tcPr>
          <w:p w:rsidR="00CB7D35" w:rsidRDefault="00CB7D35" w:rsidP="007B68BB">
            <w:pPr>
              <w:spacing w:line="259" w:lineRule="auto"/>
              <w:ind w:left="30"/>
              <w:jc w:val="center"/>
            </w:pPr>
            <w:r>
              <w:rPr>
                <w:rFonts w:ascii="Calibri" w:eastAsia="Calibri" w:hAnsi="Calibri" w:cs="Calibri"/>
                <w:color w:val="FFFFFF"/>
              </w:rPr>
              <w:t>Client-1</w:t>
            </w:r>
          </w:p>
        </w:tc>
        <w:tc>
          <w:tcPr>
            <w:tcW w:w="2188" w:type="dxa"/>
            <w:tcBorders>
              <w:top w:val="nil"/>
              <w:left w:val="single" w:sz="8" w:space="0" w:color="43729D"/>
              <w:bottom w:val="nil"/>
              <w:right w:val="single" w:sz="8" w:space="0" w:color="43729D"/>
            </w:tcBorders>
            <w:vAlign w:val="center"/>
          </w:tcPr>
          <w:p w:rsidR="00CB7D35" w:rsidRDefault="00CB7D35" w:rsidP="007B68BB">
            <w:pPr>
              <w:spacing w:line="259" w:lineRule="auto"/>
            </w:pPr>
            <w:r>
              <w:rPr>
                <w:rFonts w:ascii="Calibri" w:eastAsia="Calibri" w:hAnsi="Calibri" w:cs="Calibri"/>
                <w:sz w:val="26"/>
              </w:rPr>
              <w:t xml:space="preserve">          ……</w:t>
            </w:r>
          </w:p>
        </w:tc>
        <w:tc>
          <w:tcPr>
            <w:tcW w:w="3496" w:type="dxa"/>
            <w:tcBorders>
              <w:top w:val="single" w:sz="8" w:space="0" w:color="43729D"/>
              <w:left w:val="single" w:sz="8" w:space="0" w:color="43729D"/>
              <w:bottom w:val="single" w:sz="8" w:space="0" w:color="43729D"/>
              <w:right w:val="single" w:sz="8" w:space="0" w:color="43729D"/>
            </w:tcBorders>
            <w:shd w:val="clear" w:color="auto" w:fill="5B9BD5"/>
            <w:vAlign w:val="center"/>
          </w:tcPr>
          <w:p w:rsidR="00CB7D35" w:rsidRDefault="00CB7D35" w:rsidP="007B68BB">
            <w:pPr>
              <w:spacing w:line="259" w:lineRule="auto"/>
              <w:ind w:left="31"/>
              <w:jc w:val="center"/>
            </w:pPr>
            <w:r>
              <w:rPr>
                <w:rFonts w:ascii="Calibri" w:eastAsia="Calibri" w:hAnsi="Calibri" w:cs="Calibri"/>
                <w:color w:val="FFFFFF"/>
              </w:rPr>
              <w:t>Client-N</w:t>
            </w:r>
          </w:p>
        </w:tc>
      </w:tr>
    </w:tbl>
    <w:p w:rsidR="00CB7D35" w:rsidRDefault="00CB7D35" w:rsidP="00F2122C"/>
    <w:p w:rsidR="00CB7D35" w:rsidRDefault="00CB7D35" w:rsidP="00F2122C"/>
    <w:p w:rsidR="00CB7D35" w:rsidRDefault="00CB7D35" w:rsidP="00F2122C"/>
    <w:p w:rsidR="00CB7D35" w:rsidRDefault="00CB7D35" w:rsidP="00F2122C"/>
    <w:p w:rsidR="00AF2232" w:rsidRDefault="00AF2232" w:rsidP="00F2122C"/>
    <w:p w:rsidR="00AF2232" w:rsidRDefault="00AF2232" w:rsidP="00F2122C"/>
    <w:p w:rsidR="00AF2232" w:rsidRDefault="00AF2232" w:rsidP="00F2122C"/>
    <w:p w:rsidR="00AF2232" w:rsidRDefault="00AF2232" w:rsidP="00F2122C"/>
    <w:p w:rsidR="00CB7D35" w:rsidRDefault="00CB7D35" w:rsidP="00F2122C"/>
    <w:p w:rsidR="001A4C57" w:rsidRDefault="001A4C57" w:rsidP="001A4C57">
      <w:pPr>
        <w:pStyle w:val="Heading1"/>
      </w:pPr>
      <w:r>
        <w:lastRenderedPageBreak/>
        <w:t>TO DO:</w:t>
      </w:r>
    </w:p>
    <w:p w:rsidR="001A4C57" w:rsidRDefault="001A4C57" w:rsidP="001A4C57">
      <w:pPr>
        <w:pStyle w:val="ListParagraph"/>
        <w:numPr>
          <w:ilvl w:val="0"/>
          <w:numId w:val="24"/>
        </w:numPr>
      </w:pPr>
      <w:r>
        <w:softHyphen/>
        <w:t xml:space="preserve"> You basically run the server passing it a port number: </w:t>
      </w:r>
    </w:p>
    <w:p w:rsidR="001A4C57" w:rsidRPr="001A4C57" w:rsidRDefault="001A4C57" w:rsidP="001A4C57">
      <w:pPr>
        <w:pStyle w:val="ListParagraph"/>
        <w:rPr>
          <w:b/>
        </w:rPr>
      </w:pPr>
      <w:r w:rsidRPr="001A4C57">
        <w:rPr>
          <w:b/>
        </w:rPr>
        <w:t>./</w:t>
      </w:r>
      <w:r w:rsidR="000E3CF1">
        <w:rPr>
          <w:b/>
        </w:rPr>
        <w:t>anyport</w:t>
      </w:r>
      <w:r w:rsidRPr="001A4C57">
        <w:rPr>
          <w:b/>
        </w:rPr>
        <w:t xml:space="preserve"> </w:t>
      </w:r>
    </w:p>
    <w:p w:rsidR="001A4C57" w:rsidRDefault="001A4C57" w:rsidP="001A4C57">
      <w:pPr>
        <w:pStyle w:val="ListParagraph"/>
      </w:pPr>
    </w:p>
    <w:p w:rsidR="001A4C57" w:rsidRDefault="001A4C57" w:rsidP="001A4C57">
      <w:pPr>
        <w:pStyle w:val="ListParagraph"/>
        <w:numPr>
          <w:ilvl w:val="0"/>
          <w:numId w:val="24"/>
        </w:numPr>
      </w:pPr>
      <w:r>
        <w:t>The server program creates a socket and starts listening on the </w:t>
      </w:r>
      <w:r>
        <w:t>port passed to it at command line.</w:t>
      </w:r>
      <w:r>
        <w:t xml:space="preserve"> </w:t>
      </w:r>
      <w:r>
        <w:softHyphen/>
        <w:t xml:space="preserve"> You run a client passing it the server programs computer IP, the port it’s listening on, and a name for your client:</w:t>
      </w:r>
    </w:p>
    <w:p w:rsidR="001A4C57" w:rsidRDefault="001A4C57" w:rsidP="001A4C57">
      <w:pPr>
        <w:pStyle w:val="ListParagraph"/>
        <w:numPr>
          <w:ilvl w:val="0"/>
          <w:numId w:val="24"/>
        </w:numPr>
      </w:pPr>
      <w:r w:rsidRPr="00AF2232">
        <w:rPr>
          <w:b/>
        </w:rPr>
        <w:t xml:space="preserve"> ./client</w:t>
      </w:r>
      <w:r>
        <w:t> </w:t>
      </w:r>
      <w:r w:rsidR="000E3CF1">
        <w:t>(public ip of server)</w:t>
      </w:r>
      <w:r>
        <w:t> </w:t>
      </w:r>
      <w:r w:rsidR="000E3CF1">
        <w:t>anyport</w:t>
      </w:r>
      <w:r>
        <w:t> client1</w:t>
      </w:r>
    </w:p>
    <w:p w:rsidR="00EB60EF" w:rsidRDefault="00EB60EF" w:rsidP="00EB60EF">
      <w:pPr>
        <w:pStyle w:val="ListParagraph"/>
        <w:numPr>
          <w:ilvl w:val="0"/>
          <w:numId w:val="24"/>
        </w:numPr>
      </w:pPr>
      <w:r>
        <w:t>The   server   program </w:t>
      </w:r>
      <w:r>
        <w:t>accept   connections   from   multiple   cli</w:t>
      </w:r>
      <w:r>
        <w:t xml:space="preserve">ents. For each connection established the server </w:t>
      </w:r>
      <w:r>
        <w:t>store the client’s identifier and keep a record of which port is being used for communication with this client.</w:t>
      </w:r>
    </w:p>
    <w:p w:rsidR="00EB60EF" w:rsidRDefault="00EB60EF" w:rsidP="00EB60EF">
      <w:pPr>
        <w:pStyle w:val="ListParagraph"/>
        <w:numPr>
          <w:ilvl w:val="0"/>
          <w:numId w:val="24"/>
        </w:numPr>
      </w:pPr>
      <w:r>
        <w:t>In </w:t>
      </w:r>
      <w:r>
        <w:t>this applications,</w:t>
      </w:r>
      <w:r>
        <w:t> a sever creates a separate thread for </w:t>
      </w:r>
      <w:r>
        <w:t>each connection with the client.</w:t>
      </w:r>
    </w:p>
    <w:p w:rsidR="00EB60EF" w:rsidRDefault="00EB60EF" w:rsidP="00EB60EF">
      <w:pPr>
        <w:pStyle w:val="ListParagraph"/>
        <w:numPr>
          <w:ilvl w:val="0"/>
          <w:numId w:val="24"/>
        </w:numPr>
      </w:pPr>
      <w:r>
        <w:t>If a new connection reque</w:t>
      </w:r>
      <w:bookmarkStart w:id="0" w:name="_GoBack"/>
      <w:bookmarkEnd w:id="0"/>
      <w:r>
        <w:t>st comes from a a client with a client identifier whic</w:t>
      </w:r>
      <w:r>
        <w:t xml:space="preserve">h is already in use, the server </w:t>
      </w:r>
      <w:r>
        <w:t>inform the client with an appropriate error me</w:t>
      </w:r>
      <w:r>
        <w:t>ssage and close that connection</w:t>
      </w:r>
    </w:p>
    <w:p w:rsidR="00EB60EF" w:rsidRDefault="00EB60EF" w:rsidP="00EB60EF">
      <w:pPr>
        <w:pStyle w:val="ListParagraph"/>
        <w:numPr>
          <w:ilvl w:val="0"/>
          <w:numId w:val="24"/>
        </w:numPr>
      </w:pPr>
      <w:r>
        <w:t>The client can send “commands” to the server. Each command starts with a ‘/’ character. When the server program recei</w:t>
      </w:r>
      <w:r>
        <w:t xml:space="preserve">ves a command from a client, it </w:t>
      </w:r>
      <w:r>
        <w:t>take the appropriate action and send a response to the client. Few commands:</w:t>
      </w:r>
    </w:p>
    <w:p w:rsidR="00EB60EF" w:rsidRDefault="00EB60EF" w:rsidP="00EB60EF"/>
    <w:p w:rsidR="00EB60EF" w:rsidRDefault="00EB60EF" w:rsidP="00EB60EF"/>
    <w:p w:rsidR="00EB60EF" w:rsidRDefault="00EB60EF" w:rsidP="00EB60EF">
      <w:r w:rsidRPr="00EB60EF">
        <w:rPr>
          <w:b/>
          <w:sz w:val="28"/>
          <w:szCs w:val="28"/>
        </w:rPr>
        <w:t>/list-</w:t>
      </w:r>
      <w:r>
        <w:t>if the client sends a “/list” command to the server, it means the client is asking for a list of all the connected clients. Upon receiving this command, the server should put the names of all the clients connected to itself in  string and send it back to the client. The client shall receive this string and display all these names to the user.</w:t>
      </w:r>
    </w:p>
    <w:p w:rsidR="00EB60EF" w:rsidRDefault="00EB60EF" w:rsidP="00EB60EF"/>
    <w:p w:rsidR="00EB60EF" w:rsidRDefault="00EB60EF" w:rsidP="00EB60EF">
      <w:r w:rsidRPr="00EB60EF">
        <w:rPr>
          <w:b/>
          <w:sz w:val="28"/>
          <w:szCs w:val="28"/>
        </w:rPr>
        <w:t xml:space="preserve"> /msg –</w:t>
      </w:r>
      <w:r>
        <w:t> users can type this command to send messages to other clients. The general syntax is “/msg clientname message”. i.e. if the user at client</w:t>
      </w:r>
      <w:r>
        <w:softHyphen/>
        <w:t>1 types “/msg client</w:t>
      </w:r>
      <w:r>
        <w:softHyphen/>
        <w:t>2 hi there”, the server receive this message from client</w:t>
      </w:r>
      <w:r>
        <w:softHyphen/>
        <w:t>1 and send it to client</w:t>
      </w:r>
      <w:r>
        <w:softHyphen/>
        <w:t>2. The user at client</w:t>
      </w:r>
      <w:r>
        <w:softHyphen/>
        <w:t>2 should receive the message “hi there” along with the information that it came from client</w:t>
      </w:r>
      <w:r>
        <w:softHyphen/>
        <w:t>1.</w:t>
      </w:r>
    </w:p>
    <w:p w:rsidR="00EB60EF" w:rsidRDefault="00EB60EF" w:rsidP="00EB60EF">
      <w:r>
        <w:t>P</w:t>
      </w:r>
      <w:r>
        <w:t>roper error handling for this command at server and client end i.e. missing destination (client) identifier or i</w:t>
      </w:r>
      <w:r>
        <w:t xml:space="preserve">ncorrect destination identifier </w:t>
      </w:r>
      <w:r>
        <w:t xml:space="preserve">generate appropriate response. </w:t>
      </w:r>
    </w:p>
    <w:p w:rsidR="00EB60EF" w:rsidRDefault="00EB60EF" w:rsidP="00EB60EF"/>
    <w:p w:rsidR="00EB60EF" w:rsidRPr="00F2122C" w:rsidRDefault="00EB60EF" w:rsidP="00EB60EF">
      <w:r w:rsidRPr="00EB60EF">
        <w:rPr>
          <w:b/>
          <w:sz w:val="32"/>
          <w:szCs w:val="32"/>
        </w:rPr>
        <w:t>/quit  –</w:t>
      </w:r>
      <w:r>
        <w:t> users can type this command to disconnect from the server and quit the client. Upon reception of this co</w:t>
      </w:r>
      <w:r>
        <w:t xml:space="preserve">mmand from a client, the server </w:t>
      </w:r>
      <w:r>
        <w:t>close</w:t>
      </w:r>
      <w:r>
        <w:t>s</w:t>
      </w:r>
      <w:r>
        <w:t> the connection with that client and terminate that particular thread.</w:t>
      </w:r>
    </w:p>
    <w:p w:rsidR="00941A8E" w:rsidRDefault="000E3CF1" w:rsidP="00941A8E">
      <w:r>
        <w:t xml:space="preserve">  </w:t>
      </w:r>
    </w:p>
    <w:p w:rsidR="000E3CF1" w:rsidRDefault="000E3CF1" w:rsidP="00941A8E"/>
    <w:p w:rsidR="000E3CF1" w:rsidRDefault="000E3CF1" w:rsidP="00941A8E">
      <w:r>
        <w:t>Source Code:</w:t>
      </w:r>
    </w:p>
    <w:p w:rsidR="000E3CF1" w:rsidRDefault="000E3CF1" w:rsidP="00941A8E">
      <w:proofErr w:type="spellStart"/>
      <w:r>
        <w:t>Server.c</w:t>
      </w:r>
      <w:proofErr w:type="spellEnd"/>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&lt;sys/</w:t>
      </w:r>
      <w:proofErr w:type="spellStart"/>
      <w:r w:rsidRPr="000E3CF1">
        <w:rPr>
          <w:rFonts w:ascii="Courier New" w:hAnsi="Courier New" w:cs="Courier New"/>
          <w:sz w:val="28"/>
          <w:szCs w:val="28"/>
        </w:rPr>
        <w:t>types.h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&lt;sys/</w:t>
      </w:r>
      <w:proofErr w:type="spellStart"/>
      <w:r w:rsidRPr="000E3CF1">
        <w:rPr>
          <w:rFonts w:ascii="Courier New" w:hAnsi="Courier New" w:cs="Courier New"/>
          <w:sz w:val="28"/>
          <w:szCs w:val="28"/>
        </w:rPr>
        <w:t>socket.h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netinet</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in.h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stdio.h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string.h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stdlib.h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#include &lt;</w:t>
      </w:r>
      <w:proofErr w:type="spellStart"/>
      <w:r w:rsidRPr="000E3CF1">
        <w:rPr>
          <w:rFonts w:ascii="Courier New" w:hAnsi="Courier New" w:cs="Courier New"/>
          <w:sz w:val="28"/>
          <w:szCs w:val="28"/>
        </w:rPr>
        <w:t>unistd.h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arpa</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inet.h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pthread.h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#define MAX_CLIENTS 100 //The max clients the server can entertain</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roofErr w:type="spellStart"/>
      <w:proofErr w:type="gramStart"/>
      <w:r w:rsidRPr="000E3CF1">
        <w:rPr>
          <w:rFonts w:ascii="Courier New" w:hAnsi="Courier New" w:cs="Courier New"/>
          <w:sz w:val="28"/>
          <w:szCs w:val="28"/>
        </w:rPr>
        <w:t>struct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client_info</w:t>
      </w:r>
      <w:proofErr w:type="spellEnd"/>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sockno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ip[INET_ADDRSTRLEN];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//GLOBAL Variables</w:t>
      </w:r>
    </w:p>
    <w:p w:rsidR="000E3CF1" w:rsidRPr="000E3CF1" w:rsidRDefault="000E3CF1" w:rsidP="000E3CF1">
      <w:pPr>
        <w:rPr>
          <w:rFonts w:ascii="Courier New" w:hAnsi="Courier New" w:cs="Courier New"/>
          <w:sz w:val="28"/>
          <w:szCs w:val="28"/>
        </w:rPr>
      </w:pP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[MAX_CLIENTS];//stores client sockets</w:t>
      </w:r>
    </w:p>
    <w:p w:rsidR="000E3CF1" w:rsidRPr="000E3CF1" w:rsidRDefault="000E3CF1" w:rsidP="000E3CF1">
      <w:pPr>
        <w:rPr>
          <w:rFonts w:ascii="Courier New" w:hAnsi="Courier New" w:cs="Courier New"/>
          <w:sz w:val="28"/>
          <w:szCs w:val="28"/>
        </w:rPr>
      </w:pP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client_ids</w:t>
      </w:r>
      <w:proofErr w:type="spellEnd"/>
      <w:r w:rsidRPr="000E3CF1">
        <w:rPr>
          <w:rFonts w:ascii="Courier New" w:hAnsi="Courier New" w:cs="Courier New"/>
          <w:sz w:val="28"/>
          <w:szCs w:val="28"/>
        </w:rPr>
        <w:t>[MAX_CLIENTS][MAX_CLIENTS];//for storing names of clients</w:t>
      </w:r>
    </w:p>
    <w:p w:rsidR="000E3CF1" w:rsidRPr="000E3CF1" w:rsidRDefault="000E3CF1" w:rsidP="000E3CF1">
      <w:pPr>
        <w:rPr>
          <w:rFonts w:ascii="Courier New" w:hAnsi="Courier New" w:cs="Courier New"/>
          <w:sz w:val="28"/>
          <w:szCs w:val="28"/>
        </w:rPr>
      </w:pP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n = 0;//stores number of active clients to the server</w:t>
      </w:r>
    </w:p>
    <w:p w:rsidR="000E3CF1" w:rsidRPr="000E3CF1" w:rsidRDefault="000E3CF1" w:rsidP="000E3CF1">
      <w:pPr>
        <w:rPr>
          <w:rFonts w:ascii="Courier New" w:hAnsi="Courier New" w:cs="Courier New"/>
          <w:sz w:val="28"/>
          <w:szCs w:val="28"/>
        </w:rPr>
      </w:pPr>
      <w:proofErr w:type="spellStart"/>
      <w:proofErr w:type="gramStart"/>
      <w:r w:rsidRPr="000E3CF1">
        <w:rPr>
          <w:rFonts w:ascii="Courier New" w:hAnsi="Courier New" w:cs="Courier New"/>
          <w:sz w:val="28"/>
          <w:szCs w:val="28"/>
        </w:rPr>
        <w:t>pthread_mutex_t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mutex</w:t>
      </w:r>
      <w:proofErr w:type="spellEnd"/>
      <w:r w:rsidRPr="000E3CF1">
        <w:rPr>
          <w:rFonts w:ascii="Courier New" w:hAnsi="Courier New" w:cs="Courier New"/>
          <w:sz w:val="28"/>
          <w:szCs w:val="28"/>
        </w:rPr>
        <w:t xml:space="preserve"> = PTHREAD_MUTEX_INITIALIZER;//</w:t>
      </w:r>
      <w:proofErr w:type="spellStart"/>
      <w:r w:rsidRPr="000E3CF1">
        <w:rPr>
          <w:rFonts w:ascii="Courier New" w:hAnsi="Courier New" w:cs="Courier New"/>
          <w:sz w:val="28"/>
          <w:szCs w:val="28"/>
        </w:rPr>
        <w:t>Mutex</w:t>
      </w:r>
      <w:proofErr w:type="spellEnd"/>
      <w:r w:rsidRPr="000E3CF1">
        <w:rPr>
          <w:rFonts w:ascii="Courier New" w:hAnsi="Courier New" w:cs="Courier New"/>
          <w:sz w:val="28"/>
          <w:szCs w:val="28"/>
        </w:rPr>
        <w:t xml:space="preserve"> lock for </w:t>
      </w:r>
      <w:proofErr w:type="spellStart"/>
      <w:r w:rsidRPr="000E3CF1">
        <w:rPr>
          <w:rFonts w:ascii="Courier New" w:hAnsi="Courier New" w:cs="Courier New"/>
          <w:sz w:val="28"/>
          <w:szCs w:val="28"/>
        </w:rPr>
        <w:t>pthreads</w:t>
      </w:r>
      <w:proofErr w:type="spellEnd"/>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find_client_by_id</w:t>
      </w:r>
      <w:proofErr w:type="spellEnd"/>
      <w:r w:rsidRPr="000E3CF1">
        <w:rPr>
          <w:rFonts w:ascii="Courier New" w:hAnsi="Courier New" w:cs="Courier New"/>
          <w:sz w:val="28"/>
          <w:szCs w:val="28"/>
        </w:rPr>
        <w:t>(char* name) //returns -1 if specified client not connected, index in id/sock array otherwise</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for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0;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&lt; n;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strcmp</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client_ids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name) ==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return</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return</w:t>
      </w:r>
      <w:proofErr w:type="gramEnd"/>
      <w:r w:rsidRPr="000E3CF1">
        <w:rPr>
          <w:rFonts w:ascii="Courier New" w:hAnsi="Courier New" w:cs="Courier New"/>
          <w:sz w:val="28"/>
          <w:szCs w:val="28"/>
        </w:rPr>
        <w:t xml:space="preserve">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find_client_by_sock</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socket) //returns -1 if specified client not connected, index in id/sock array otherwise</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for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0;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&lt; n;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 socket)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return</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return</w:t>
      </w:r>
      <w:proofErr w:type="gramEnd"/>
      <w:r w:rsidRPr="000E3CF1">
        <w:rPr>
          <w:rFonts w:ascii="Courier New" w:hAnsi="Courier New" w:cs="Courier New"/>
          <w:sz w:val="28"/>
          <w:szCs w:val="28"/>
        </w:rPr>
        <w:t xml:space="preserve">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//helper for sending and receiving messages between threads</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roofErr w:type="gramStart"/>
      <w:r w:rsidRPr="000E3CF1">
        <w:rPr>
          <w:rFonts w:ascii="Courier New" w:hAnsi="Courier New" w:cs="Courier New"/>
          <w:sz w:val="28"/>
          <w:szCs w:val="28"/>
        </w:rPr>
        <w:t>void</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sendtoallorone</w:t>
      </w:r>
      <w:proofErr w:type="spellEnd"/>
      <w:r w:rsidRPr="000E3CF1">
        <w:rPr>
          <w:rFonts w:ascii="Courier New" w:hAnsi="Courier New" w:cs="Courier New"/>
          <w:sz w:val="28"/>
          <w:szCs w:val="28"/>
        </w:rPr>
        <w:t>(char *</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curr</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self) //self=0 means will send to all,1 means will send only to passed socket at </w:t>
      </w:r>
      <w:proofErr w:type="spellStart"/>
      <w:r w:rsidRPr="000E3CF1">
        <w:rPr>
          <w:rFonts w:ascii="Courier New" w:hAnsi="Courier New" w:cs="Courier New"/>
          <w:sz w:val="28"/>
          <w:szCs w:val="28"/>
        </w:rPr>
        <w:t>curr</w:t>
      </w:r>
      <w:proofErr w:type="spellEnd"/>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pthread_mutex_</w:t>
      </w:r>
      <w:proofErr w:type="gramStart"/>
      <w:r w:rsidRPr="000E3CF1">
        <w:rPr>
          <w:rFonts w:ascii="Courier New" w:hAnsi="Courier New" w:cs="Courier New"/>
          <w:sz w:val="28"/>
          <w:szCs w:val="28"/>
        </w:rPr>
        <w:t>lock</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&amp;</w:t>
      </w:r>
      <w:proofErr w:type="spellStart"/>
      <w:r w:rsidRPr="000E3CF1">
        <w:rPr>
          <w:rFonts w:ascii="Courier New" w:hAnsi="Courier New" w:cs="Courier New"/>
          <w:sz w:val="28"/>
          <w:szCs w:val="28"/>
        </w:rPr>
        <w:t>mutex</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for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0;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&lt; n;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(self ==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curr</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(send(</w:t>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strlen</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0) &lt; 0)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perror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"sending failure");</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continue</w:t>
      </w:r>
      <w:proofErr w:type="gram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else</w:t>
      </w:r>
      <w:proofErr w:type="gramEnd"/>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curr</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(send(</w:t>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strlen</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0) &lt;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perror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"sending failure");</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continue</w:t>
      </w:r>
      <w:proofErr w:type="gram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pthread_mutex_</w:t>
      </w:r>
      <w:proofErr w:type="gramStart"/>
      <w:r w:rsidRPr="000E3CF1">
        <w:rPr>
          <w:rFonts w:ascii="Courier New" w:hAnsi="Courier New" w:cs="Courier New"/>
          <w:sz w:val="28"/>
          <w:szCs w:val="28"/>
        </w:rPr>
        <w:t>unlock</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&amp;</w:t>
      </w:r>
      <w:proofErr w:type="spellStart"/>
      <w:r w:rsidRPr="000E3CF1">
        <w:rPr>
          <w:rFonts w:ascii="Courier New" w:hAnsi="Courier New" w:cs="Courier New"/>
          <w:sz w:val="28"/>
          <w:szCs w:val="28"/>
        </w:rPr>
        <w:t>mutex</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//helper for receiving messages, handles actions as well</w:t>
      </w:r>
    </w:p>
    <w:p w:rsidR="000E3CF1" w:rsidRPr="000E3CF1" w:rsidRDefault="000E3CF1" w:rsidP="000E3CF1">
      <w:pPr>
        <w:rPr>
          <w:rFonts w:ascii="Courier New" w:hAnsi="Courier New" w:cs="Courier New"/>
          <w:sz w:val="28"/>
          <w:szCs w:val="28"/>
        </w:rPr>
      </w:pPr>
      <w:proofErr w:type="gramStart"/>
      <w:r w:rsidRPr="000E3CF1">
        <w:rPr>
          <w:rFonts w:ascii="Courier New" w:hAnsi="Courier New" w:cs="Courier New"/>
          <w:sz w:val="28"/>
          <w:szCs w:val="28"/>
        </w:rPr>
        <w:t>void</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recvmg</w:t>
      </w:r>
      <w:proofErr w:type="spellEnd"/>
      <w:r w:rsidRPr="000E3CF1">
        <w:rPr>
          <w:rFonts w:ascii="Courier New" w:hAnsi="Courier New" w:cs="Courier New"/>
          <w:sz w:val="28"/>
          <w:szCs w:val="28"/>
        </w:rPr>
        <w:t>(void *sock)</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struct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client_info</w:t>
      </w:r>
      <w:proofErr w:type="spellEnd"/>
      <w:r w:rsidRPr="000E3CF1">
        <w:rPr>
          <w:rFonts w:ascii="Courier New" w:hAnsi="Courier New" w:cs="Courier New"/>
          <w:sz w:val="28"/>
          <w:szCs w:val="28"/>
        </w:rPr>
        <w:t xml:space="preserve"> cl = *((</w:t>
      </w:r>
      <w:proofErr w:type="spellStart"/>
      <w:r w:rsidRPr="000E3CF1">
        <w:rPr>
          <w:rFonts w:ascii="Courier New" w:hAnsi="Courier New" w:cs="Courier New"/>
          <w:sz w:val="28"/>
          <w:szCs w:val="28"/>
        </w:rPr>
        <w:t>struct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client_info</w:t>
      </w:r>
      <w:proofErr w:type="spellEnd"/>
      <w:r w:rsidRPr="000E3CF1">
        <w:rPr>
          <w:rFonts w:ascii="Courier New" w:hAnsi="Courier New" w:cs="Courier New"/>
          <w:sz w:val="28"/>
          <w:szCs w:val="28"/>
        </w:rPr>
        <w:t xml:space="preserve"> *)sock);</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[500];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msg_text</w:t>
      </w:r>
      <w:proofErr w:type="spellEnd"/>
      <w:r w:rsidRPr="000E3CF1">
        <w:rPr>
          <w:rFonts w:ascii="Courier New" w:hAnsi="Courier New" w:cs="Courier New"/>
          <w:sz w:val="28"/>
          <w:szCs w:val="28"/>
        </w:rPr>
        <w:t>[500];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broadcast_text</w:t>
      </w:r>
      <w:proofErr w:type="spellEnd"/>
      <w:r w:rsidRPr="000E3CF1">
        <w:rPr>
          <w:rFonts w:ascii="Courier New" w:hAnsi="Courier New" w:cs="Courier New"/>
          <w:sz w:val="28"/>
          <w:szCs w:val="28"/>
        </w:rPr>
        <w:t>[500];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len</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j;</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is_id_set</w:t>
      </w:r>
      <w:proofErr w:type="spellEnd"/>
      <w:r w:rsidRPr="000E3CF1">
        <w:rPr>
          <w:rFonts w:ascii="Courier New" w:hAnsi="Courier New" w:cs="Courier New"/>
          <w:sz w:val="28"/>
          <w:szCs w:val="28"/>
        </w:rPr>
        <w:t xml:space="preserve"> = 0;</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while</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len</w:t>
      </w:r>
      <w:proofErr w:type="spell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recv</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500, 0)) &gt;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msg_</w:t>
      </w:r>
      <w:proofErr w:type="gramStart"/>
      <w:r w:rsidRPr="000E3CF1">
        <w:rPr>
          <w:rFonts w:ascii="Courier New" w:hAnsi="Courier New" w:cs="Courier New"/>
          <w:sz w:val="28"/>
          <w:szCs w:val="28"/>
        </w:rPr>
        <w:t>complete</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len</w:t>
      </w:r>
      <w:proofErr w:type="spellEnd"/>
      <w:r w:rsidRPr="000E3CF1">
        <w:rPr>
          <w:rFonts w:ascii="Courier New" w:hAnsi="Courier New" w:cs="Courier New"/>
          <w:sz w:val="28"/>
          <w:szCs w:val="28"/>
        </w:rPr>
        <w:t>] =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broadcast_</w:t>
      </w:r>
      <w:proofErr w:type="gramStart"/>
      <w:r w:rsidRPr="000E3CF1">
        <w:rPr>
          <w:rFonts w:ascii="Courier New" w:hAnsi="Courier New" w:cs="Courier New"/>
          <w:sz w:val="28"/>
          <w:szCs w:val="28"/>
        </w:rPr>
        <w:t>text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len</w:t>
      </w:r>
      <w:proofErr w:type="spellEnd"/>
      <w:r w:rsidRPr="000E3CF1">
        <w:rPr>
          <w:rFonts w:ascii="Courier New" w:hAnsi="Courier New" w:cs="Courier New"/>
          <w:sz w:val="28"/>
          <w:szCs w:val="28"/>
        </w:rPr>
        <w:t>] = '\0';</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w:t>
      </w:r>
      <w:proofErr w:type="spellStart"/>
      <w:r w:rsidRPr="000E3CF1">
        <w:rPr>
          <w:rFonts w:ascii="Courier New" w:hAnsi="Courier New" w:cs="Courier New"/>
          <w:sz w:val="28"/>
          <w:szCs w:val="28"/>
        </w:rPr>
        <w:t>nServer</w:t>
      </w:r>
      <w:proofErr w:type="spellEnd"/>
      <w:r w:rsidRPr="000E3CF1">
        <w:rPr>
          <w:rFonts w:ascii="Courier New" w:hAnsi="Courier New" w:cs="Courier New"/>
          <w:sz w:val="28"/>
          <w:szCs w:val="28"/>
        </w:rPr>
        <w:t xml:space="preserve"> transmitting message(s)...\n");</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strncmp</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xml:space="preserve">, "*", 1) == 0 &amp;&amp; </w:t>
      </w:r>
      <w:proofErr w:type="spellStart"/>
      <w:r w:rsidRPr="000E3CF1">
        <w:rPr>
          <w:rFonts w:ascii="Courier New" w:hAnsi="Courier New" w:cs="Courier New"/>
          <w:sz w:val="28"/>
          <w:szCs w:val="28"/>
        </w:rPr>
        <w:t>is_id_set</w:t>
      </w:r>
      <w:proofErr w:type="spellEnd"/>
      <w:r w:rsidRPr="000E3CF1">
        <w:rPr>
          <w:rFonts w:ascii="Courier New" w:hAnsi="Courier New" w:cs="Courier New"/>
          <w:sz w:val="28"/>
          <w:szCs w:val="28"/>
        </w:rPr>
        <w:t xml:space="preserve"> == 0) //Set the id of the </w:t>
      </w:r>
      <w:proofErr w:type="spellStart"/>
      <w:r w:rsidRPr="000E3CF1">
        <w:rPr>
          <w:rFonts w:ascii="Courier New" w:hAnsi="Courier New" w:cs="Courier New"/>
          <w:sz w:val="28"/>
          <w:szCs w:val="28"/>
        </w:rPr>
        <w:t>lcient</w:t>
      </w:r>
      <w:proofErr w:type="spellEnd"/>
      <w:r w:rsidRPr="000E3CF1">
        <w:rPr>
          <w:rFonts w:ascii="Courier New" w:hAnsi="Courier New" w:cs="Courier New"/>
          <w:sz w:val="28"/>
          <w:szCs w:val="28"/>
        </w:rPr>
        <w:t xml:space="preserve"> in the array to the username sent by the client, identified by the * character</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is_id_set</w:t>
      </w:r>
      <w:proofErr w:type="spellEnd"/>
      <w:r w:rsidRPr="000E3CF1">
        <w:rPr>
          <w:rFonts w:ascii="Courier New" w:hAnsi="Courier New" w:cs="Courier New"/>
          <w:sz w:val="28"/>
          <w:szCs w:val="28"/>
        </w:rPr>
        <w:t xml:space="preserve"> =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client_ids</w:t>
      </w:r>
      <w:proofErr w:type="spellEnd"/>
      <w:r w:rsidRPr="000E3CF1">
        <w:rPr>
          <w:rFonts w:ascii="Courier New" w:hAnsi="Courier New" w:cs="Courier New"/>
          <w:sz w:val="28"/>
          <w:szCs w:val="28"/>
        </w:rPr>
        <w:t>[n - 1], &amp;(</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index = </w:t>
      </w:r>
      <w:proofErr w:type="spellStart"/>
      <w:r w:rsidRPr="000E3CF1">
        <w:rPr>
          <w:rFonts w:ascii="Courier New" w:hAnsi="Courier New" w:cs="Courier New"/>
          <w:sz w:val="28"/>
          <w:szCs w:val="28"/>
        </w:rPr>
        <w:t>find_client_by_id</w:t>
      </w:r>
      <w:proofErr w:type="spellEnd"/>
      <w:r w:rsidRPr="000E3CF1">
        <w:rPr>
          <w:rFonts w:ascii="Courier New" w:hAnsi="Courier New" w:cs="Courier New"/>
          <w:sz w:val="28"/>
          <w:szCs w:val="28"/>
        </w:rPr>
        <w:t>(&amp;(</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(index != n - 1) //indicates that a duplicate named client is already connected to the server</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//Duplicate client id, shutdown Client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sendtoallorone</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 xml:space="preserve">"/shutdown", </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 1); //Tell client to shut down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break</w:t>
      </w:r>
      <w:proofErr w:type="gram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strncmp</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"/list", 5) == 0)//sends list of connected clients to the client requesting</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temp[100];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snprintf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temp, 100, "\</w:t>
      </w:r>
      <w:proofErr w:type="spellStart"/>
      <w:r w:rsidRPr="000E3CF1">
        <w:rPr>
          <w:rFonts w:ascii="Courier New" w:hAnsi="Courier New" w:cs="Courier New"/>
          <w:sz w:val="28"/>
          <w:szCs w:val="28"/>
        </w:rPr>
        <w:t>nCONNECTED</w:t>
      </w:r>
      <w:proofErr w:type="spellEnd"/>
      <w:r w:rsidRPr="000E3CF1">
        <w:rPr>
          <w:rFonts w:ascii="Courier New" w:hAnsi="Courier New" w:cs="Courier New"/>
          <w:sz w:val="28"/>
          <w:szCs w:val="28"/>
        </w:rPr>
        <w:t xml:space="preserve"> CLIENTS:\n");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temp);</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for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0;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&lt; n;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snprintf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temp, 100, "%</w:t>
      </w:r>
      <w:proofErr w:type="spellStart"/>
      <w:r w:rsidRPr="000E3CF1">
        <w:rPr>
          <w:rFonts w:ascii="Courier New" w:hAnsi="Courier New" w:cs="Courier New"/>
          <w:sz w:val="28"/>
          <w:szCs w:val="28"/>
        </w:rPr>
        <w:t>d%s%s</w:t>
      </w:r>
      <w:proofErr w:type="spellEnd"/>
      <w:r w:rsidRPr="000E3CF1">
        <w:rPr>
          <w:rFonts w:ascii="Courier New" w:hAnsi="Courier New" w:cs="Courier New"/>
          <w:sz w:val="28"/>
          <w:szCs w:val="28"/>
        </w:rPr>
        <w:t xml:space="preserve">\n",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+ 1, ":", </w:t>
      </w:r>
      <w:proofErr w:type="spellStart"/>
      <w:r w:rsidRPr="000E3CF1">
        <w:rPr>
          <w:rFonts w:ascii="Courier New" w:hAnsi="Courier New" w:cs="Courier New"/>
          <w:sz w:val="28"/>
          <w:szCs w:val="28"/>
        </w:rPr>
        <w:t>client_ids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temp);</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sendtoallorone</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strncmp</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"/quit", 5) == 0)//breaks the loop, closes the socket and thread exits.</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"Dropping from server\n");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break</w:t>
      </w:r>
      <w:proofErr w:type="gram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strncmp</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w:t>
      </w:r>
      <w:proofErr w:type="spellStart"/>
      <w:r w:rsidRPr="000E3CF1">
        <w:rPr>
          <w:rFonts w:ascii="Courier New" w:hAnsi="Courier New" w:cs="Courier New"/>
          <w:sz w:val="28"/>
          <w:szCs w:val="28"/>
        </w:rPr>
        <w:t>cmds</w:t>
      </w:r>
      <w:proofErr w:type="spellEnd"/>
      <w:r w:rsidRPr="000E3CF1">
        <w:rPr>
          <w:rFonts w:ascii="Courier New" w:hAnsi="Courier New" w:cs="Courier New"/>
          <w:sz w:val="28"/>
          <w:szCs w:val="28"/>
        </w:rPr>
        <w:t xml:space="preserve">", 5) == 0)//shows available </w:t>
      </w:r>
      <w:proofErr w:type="spellStart"/>
      <w:r w:rsidRPr="000E3CF1">
        <w:rPr>
          <w:rFonts w:ascii="Courier New" w:hAnsi="Courier New" w:cs="Courier New"/>
          <w:sz w:val="28"/>
          <w:szCs w:val="28"/>
        </w:rPr>
        <w:t>cmds</w:t>
      </w:r>
      <w:proofErr w:type="spellEnd"/>
      <w:r w:rsidRPr="000E3CF1">
        <w:rPr>
          <w:rFonts w:ascii="Courier New" w:hAnsi="Courier New" w:cs="Courier New"/>
          <w:sz w:val="28"/>
          <w:szCs w:val="28"/>
        </w:rPr>
        <w:t xml:space="preserve"> to the requesting client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broadcast_text</w:t>
      </w:r>
      <w:proofErr w:type="spellEnd"/>
      <w:r w:rsidRPr="000E3CF1">
        <w:rPr>
          <w:rFonts w:ascii="Courier New" w:hAnsi="Courier New" w:cs="Courier New"/>
          <w:sz w:val="28"/>
          <w:szCs w:val="28"/>
        </w:rPr>
        <w:t>, "\</w:t>
      </w:r>
      <w:proofErr w:type="spellStart"/>
      <w:r w:rsidRPr="000E3CF1">
        <w:rPr>
          <w:rFonts w:ascii="Courier New" w:hAnsi="Courier New" w:cs="Courier New"/>
          <w:sz w:val="28"/>
          <w:szCs w:val="28"/>
        </w:rPr>
        <w:t>nAVAILABLE</w:t>
      </w:r>
      <w:proofErr w:type="spellEnd"/>
      <w:r w:rsidRPr="000E3CF1">
        <w:rPr>
          <w:rFonts w:ascii="Courier New" w:hAnsi="Courier New" w:cs="Courier New"/>
          <w:sz w:val="28"/>
          <w:szCs w:val="28"/>
        </w:rPr>
        <w:t xml:space="preserve"> CMDS:\n/list - Display active client list\n/</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clientid</w:t>
      </w:r>
      <w:proofErr w:type="spellEnd"/>
      <w:r w:rsidRPr="000E3CF1">
        <w:rPr>
          <w:rFonts w:ascii="Courier New" w:hAnsi="Courier New" w:cs="Courier New"/>
          <w:sz w:val="28"/>
          <w:szCs w:val="28"/>
        </w:rPr>
        <w:t xml:space="preserve"> message - Send message to user at client-id\n/all message - Send message to all active clients\n/</w:t>
      </w:r>
      <w:proofErr w:type="spellStart"/>
      <w:r w:rsidRPr="000E3CF1">
        <w:rPr>
          <w:rFonts w:ascii="Courier New" w:hAnsi="Courier New" w:cs="Courier New"/>
          <w:sz w:val="28"/>
          <w:szCs w:val="28"/>
        </w:rPr>
        <w:t>cmds</w:t>
      </w:r>
      <w:proofErr w:type="spellEnd"/>
      <w:r w:rsidRPr="000E3CF1">
        <w:rPr>
          <w:rFonts w:ascii="Courier New" w:hAnsi="Courier New" w:cs="Courier New"/>
          <w:sz w:val="28"/>
          <w:szCs w:val="28"/>
        </w:rPr>
        <w:t xml:space="preserve"> - View commands\n/quit - Disconnect and exit from the server");</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sendtoallorone</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strncmp</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 4) ==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//temporary strings</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temp[100];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id[100];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message[100];</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strlen</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&gt;= 6)</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 xml:space="preserve">//slicing received </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 xml:space="preserve"> to id + </w:t>
      </w:r>
      <w:proofErr w:type="spellStart"/>
      <w:r w:rsidRPr="000E3CF1">
        <w:rPr>
          <w:rFonts w:ascii="Courier New" w:hAnsi="Courier New" w:cs="Courier New"/>
          <w:sz w:val="28"/>
          <w:szCs w:val="28"/>
        </w:rPr>
        <w:t>msg</w:t>
      </w:r>
      <w:proofErr w:type="spellEnd"/>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temp, &amp;(</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[5]));</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temp);</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//splitting input to the two id and message strings</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sscanf</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"%s %[^\r\n]", id, message);</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strlen</w:t>
      </w:r>
      <w:proofErr w:type="spellEnd"/>
      <w:r w:rsidRPr="000E3CF1">
        <w:rPr>
          <w:rFonts w:ascii="Courier New" w:hAnsi="Courier New" w:cs="Courier New"/>
          <w:sz w:val="28"/>
          <w:szCs w:val="28"/>
        </w:rPr>
        <w:t xml:space="preserve">(id) == 0 || </w:t>
      </w:r>
      <w:proofErr w:type="spellStart"/>
      <w:r w:rsidRPr="000E3CF1">
        <w:rPr>
          <w:rFonts w:ascii="Courier New" w:hAnsi="Courier New" w:cs="Courier New"/>
          <w:sz w:val="28"/>
          <w:szCs w:val="28"/>
        </w:rPr>
        <w:t>strlen</w:t>
      </w:r>
      <w:proofErr w:type="spellEnd"/>
      <w:r w:rsidRPr="000E3CF1">
        <w:rPr>
          <w:rFonts w:ascii="Courier New" w:hAnsi="Courier New" w:cs="Courier New"/>
          <w:sz w:val="28"/>
          <w:szCs w:val="28"/>
        </w:rPr>
        <w:t>(message) ==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snprintf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temp, 100, "\</w:t>
      </w:r>
      <w:proofErr w:type="spellStart"/>
      <w:r w:rsidRPr="000E3CF1">
        <w:rPr>
          <w:rFonts w:ascii="Courier New" w:hAnsi="Courier New" w:cs="Courier New"/>
          <w:sz w:val="28"/>
          <w:szCs w:val="28"/>
        </w:rPr>
        <w:t>nIncorrect</w:t>
      </w:r>
      <w:proofErr w:type="spellEnd"/>
      <w:r w:rsidRPr="000E3CF1">
        <w:rPr>
          <w:rFonts w:ascii="Courier New" w:hAnsi="Courier New" w:cs="Courier New"/>
          <w:sz w:val="28"/>
          <w:szCs w:val="28"/>
        </w:rPr>
        <w:t xml:space="preserve"> Arguments to /</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temp);</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sendtoallorone</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else</w:t>
      </w:r>
      <w:proofErr w:type="gramEnd"/>
      <w:r w:rsidRPr="000E3CF1">
        <w:rPr>
          <w:rFonts w:ascii="Courier New" w:hAnsi="Courier New" w:cs="Courier New"/>
          <w:sz w:val="28"/>
          <w:szCs w:val="28"/>
        </w:rPr>
        <w:t>//PROPER FORMATTED ID AND MESSAGE RECEIVED</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socket = </w:t>
      </w:r>
      <w:proofErr w:type="spellStart"/>
      <w:r w:rsidRPr="000E3CF1">
        <w:rPr>
          <w:rFonts w:ascii="Courier New" w:hAnsi="Courier New" w:cs="Courier New"/>
          <w:sz w:val="28"/>
          <w:szCs w:val="28"/>
        </w:rPr>
        <w:t>find_client_by_id</w:t>
      </w:r>
      <w:proofErr w:type="spellEnd"/>
      <w:r w:rsidRPr="000E3CF1">
        <w:rPr>
          <w:rFonts w:ascii="Courier New" w:hAnsi="Courier New" w:cs="Courier New"/>
          <w:sz w:val="28"/>
          <w:szCs w:val="28"/>
        </w:rPr>
        <w:t>(id);</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(socket == -1)//INVALID CLIENT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snprintf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temp, 100, "\</w:t>
      </w:r>
      <w:proofErr w:type="spellStart"/>
      <w:r w:rsidRPr="000E3CF1">
        <w:rPr>
          <w:rFonts w:ascii="Courier New" w:hAnsi="Courier New" w:cs="Courier New"/>
          <w:sz w:val="28"/>
          <w:szCs w:val="28"/>
        </w:rPr>
        <w:t>nSpecified</w:t>
      </w:r>
      <w:proofErr w:type="spellEnd"/>
      <w:r w:rsidRPr="000E3CF1">
        <w:rPr>
          <w:rFonts w:ascii="Courier New" w:hAnsi="Courier New" w:cs="Courier New"/>
          <w:sz w:val="28"/>
          <w:szCs w:val="28"/>
        </w:rPr>
        <w:t xml:space="preserve"> user not connected to server\n");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temp);</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sendtoallorone</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else</w:t>
      </w:r>
      <w:proofErr w:type="gramEnd"/>
      <w:r w:rsidRPr="000E3CF1">
        <w:rPr>
          <w:rFonts w:ascii="Courier New" w:hAnsi="Courier New" w:cs="Courier New"/>
          <w:sz w:val="28"/>
          <w:szCs w:val="28"/>
        </w:rPr>
        <w:t>//VALID CLIENT + MESSAGE, SEND</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socket</w:t>
      </w:r>
      <w:proofErr w:type="gram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[socket];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//add sender id at start of message, then deliver</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index = </w:t>
      </w:r>
      <w:proofErr w:type="spellStart"/>
      <w:r w:rsidRPr="000E3CF1">
        <w:rPr>
          <w:rFonts w:ascii="Courier New" w:hAnsi="Courier New" w:cs="Courier New"/>
          <w:sz w:val="28"/>
          <w:szCs w:val="28"/>
        </w:rPr>
        <w:t>find_client_by_sock</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tmp</w:t>
      </w:r>
      <w:proofErr w:type="spellEnd"/>
      <w:r w:rsidRPr="000E3CF1">
        <w:rPr>
          <w:rFonts w:ascii="Courier New" w:hAnsi="Courier New" w:cs="Courier New"/>
          <w:sz w:val="28"/>
          <w:szCs w:val="28"/>
        </w:rPr>
        <w:t>[500];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client_ids</w:t>
      </w:r>
      <w:proofErr w:type="spellEnd"/>
      <w:r w:rsidRPr="000E3CF1">
        <w:rPr>
          <w:rFonts w:ascii="Courier New" w:hAnsi="Courier New" w:cs="Courier New"/>
          <w:sz w:val="28"/>
          <w:szCs w:val="28"/>
        </w:rPr>
        <w:t>[index]);</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message);</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sendtoallorone</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socket,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message,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id, "");</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else</w:t>
      </w:r>
      <w:proofErr w:type="gramEnd"/>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snprintf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temp, 100, "\</w:t>
      </w:r>
      <w:proofErr w:type="spellStart"/>
      <w:r w:rsidRPr="000E3CF1">
        <w:rPr>
          <w:rFonts w:ascii="Courier New" w:hAnsi="Courier New" w:cs="Courier New"/>
          <w:sz w:val="28"/>
          <w:szCs w:val="28"/>
        </w:rPr>
        <w:t>nIncorrect</w:t>
      </w:r>
      <w:proofErr w:type="spellEnd"/>
      <w:r w:rsidRPr="000E3CF1">
        <w:rPr>
          <w:rFonts w:ascii="Courier New" w:hAnsi="Courier New" w:cs="Courier New"/>
          <w:sz w:val="28"/>
          <w:szCs w:val="28"/>
        </w:rPr>
        <w:t xml:space="preserve"> Arguments to /</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temp);</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strncmp</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"/all", 4) == 0)//EXTRA TEST CMD, send a message to all connected clients</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tmp</w:t>
      </w:r>
      <w:proofErr w:type="spellEnd"/>
      <w:r w:rsidRPr="000E3CF1">
        <w:rPr>
          <w:rFonts w:ascii="Courier New" w:hAnsi="Courier New" w:cs="Courier New"/>
          <w:sz w:val="28"/>
          <w:szCs w:val="28"/>
        </w:rPr>
        <w:t>[500];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strlen</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 &gt;= 6)</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index = </w:t>
      </w:r>
      <w:proofErr w:type="spellStart"/>
      <w:r w:rsidRPr="000E3CF1">
        <w:rPr>
          <w:rFonts w:ascii="Courier New" w:hAnsi="Courier New" w:cs="Courier New"/>
          <w:sz w:val="28"/>
          <w:szCs w:val="28"/>
        </w:rPr>
        <w:t>find_client_by_sock</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client_ids</w:t>
      </w:r>
      <w:proofErr w:type="spellEnd"/>
      <w:r w:rsidRPr="000E3CF1">
        <w:rPr>
          <w:rFonts w:ascii="Courier New" w:hAnsi="Courier New" w:cs="Courier New"/>
          <w:sz w:val="28"/>
          <w:szCs w:val="28"/>
        </w:rPr>
        <w:t>[index]);</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strcat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&amp;</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[5]);</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sendtoallorone</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else</w:t>
      </w:r>
      <w:proofErr w:type="gramEnd"/>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snprintf</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100, "\</w:t>
      </w:r>
      <w:proofErr w:type="spellStart"/>
      <w:r w:rsidRPr="000E3CF1">
        <w:rPr>
          <w:rFonts w:ascii="Courier New" w:hAnsi="Courier New" w:cs="Courier New"/>
          <w:sz w:val="28"/>
          <w:szCs w:val="28"/>
        </w:rPr>
        <w:t>nInvalid</w:t>
      </w:r>
      <w:proofErr w:type="spellEnd"/>
      <w:r w:rsidRPr="000E3CF1">
        <w:rPr>
          <w:rFonts w:ascii="Courier New" w:hAnsi="Courier New" w:cs="Courier New"/>
          <w:sz w:val="28"/>
          <w:szCs w:val="28"/>
        </w:rPr>
        <w:t xml:space="preserve"> arguments to /all\n");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sendtoallorone</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tmp</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//clean buffer</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memset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msg_complete</w:t>
      </w:r>
      <w:proofErr w:type="spellEnd"/>
      <w:r w:rsidRPr="000E3CF1">
        <w:rPr>
          <w:rFonts w:ascii="Courier New" w:hAnsi="Courier New" w:cs="Courier New"/>
          <w:sz w:val="28"/>
          <w:szCs w:val="28"/>
        </w:rPr>
        <w:t xml:space="preserve">, '\0',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memset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broadcast_text</w:t>
      </w:r>
      <w:proofErr w:type="spellEnd"/>
      <w:r w:rsidRPr="000E3CF1">
        <w:rPr>
          <w:rFonts w:ascii="Courier New" w:hAnsi="Courier New" w:cs="Courier New"/>
          <w:sz w:val="28"/>
          <w:szCs w:val="28"/>
        </w:rPr>
        <w:t xml:space="preserve">, '\0',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broadcast_text</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pthread_mutex_</w:t>
      </w:r>
      <w:proofErr w:type="gramStart"/>
      <w:r w:rsidRPr="000E3CF1">
        <w:rPr>
          <w:rFonts w:ascii="Courier New" w:hAnsi="Courier New" w:cs="Courier New"/>
          <w:sz w:val="28"/>
          <w:szCs w:val="28"/>
        </w:rPr>
        <w:t>lock</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&amp;</w:t>
      </w:r>
      <w:proofErr w:type="spellStart"/>
      <w:r w:rsidRPr="000E3CF1">
        <w:rPr>
          <w:rFonts w:ascii="Courier New" w:hAnsi="Courier New" w:cs="Courier New"/>
          <w:sz w:val="28"/>
          <w:szCs w:val="28"/>
        </w:rPr>
        <w:t>mutex</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//A client has disconnected, update the two arrays</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 xml:space="preserve">"%s disconnected\n", </w:t>
      </w:r>
      <w:proofErr w:type="spellStart"/>
      <w:r w:rsidRPr="000E3CF1">
        <w:rPr>
          <w:rFonts w:ascii="Courier New" w:hAnsi="Courier New" w:cs="Courier New"/>
          <w:sz w:val="28"/>
          <w:szCs w:val="28"/>
        </w:rPr>
        <w:t>cl.ip</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//A client has dropped, we remove its entries from the two main arrays (socket and id)</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for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0;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&lt; n;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 xml:space="preserve">j =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while</w:t>
      </w:r>
      <w:proofErr w:type="gramEnd"/>
      <w:r w:rsidRPr="000E3CF1">
        <w:rPr>
          <w:rFonts w:ascii="Courier New" w:hAnsi="Courier New" w:cs="Courier New"/>
          <w:sz w:val="28"/>
          <w:szCs w:val="28"/>
        </w:rPr>
        <w:t xml:space="preserve"> (j &lt; n - 1)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 xml:space="preserve">[j] = </w:t>
      </w:r>
      <w:proofErr w:type="spellStart"/>
      <w:r w:rsidRPr="000E3CF1">
        <w:rPr>
          <w:rFonts w:ascii="Courier New" w:hAnsi="Courier New" w:cs="Courier New"/>
          <w:sz w:val="28"/>
          <w:szCs w:val="28"/>
        </w:rPr>
        <w:t>client_</w:t>
      </w:r>
      <w:proofErr w:type="gramStart"/>
      <w:r w:rsidRPr="000E3CF1">
        <w:rPr>
          <w:rFonts w:ascii="Courier New" w:hAnsi="Courier New" w:cs="Courier New"/>
          <w:sz w:val="28"/>
          <w:szCs w:val="28"/>
        </w:rPr>
        <w:t>sockets</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j + 1];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client_ids</w:t>
      </w:r>
      <w:proofErr w:type="spellEnd"/>
      <w:r w:rsidRPr="000E3CF1">
        <w:rPr>
          <w:rFonts w:ascii="Courier New" w:hAnsi="Courier New" w:cs="Courier New"/>
          <w:sz w:val="28"/>
          <w:szCs w:val="28"/>
        </w:rPr>
        <w:t xml:space="preserve">[j], </w:t>
      </w:r>
      <w:proofErr w:type="spellStart"/>
      <w:r w:rsidRPr="000E3CF1">
        <w:rPr>
          <w:rFonts w:ascii="Courier New" w:hAnsi="Courier New" w:cs="Courier New"/>
          <w:sz w:val="28"/>
          <w:szCs w:val="28"/>
        </w:rPr>
        <w:t>client_ids</w:t>
      </w:r>
      <w:proofErr w:type="spellEnd"/>
      <w:r w:rsidRPr="000E3CF1">
        <w:rPr>
          <w:rFonts w:ascii="Courier New" w:hAnsi="Courier New" w:cs="Courier New"/>
          <w:sz w:val="28"/>
          <w:szCs w:val="28"/>
        </w:rPr>
        <w:t>[j + 1]);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j</w:t>
      </w:r>
      <w:proofErr w:type="gramEnd"/>
      <w:r w:rsidRPr="000E3CF1">
        <w:rPr>
          <w:rFonts w:ascii="Courier New" w:hAnsi="Courier New" w:cs="Courier New"/>
          <w:sz w:val="28"/>
          <w:szCs w:val="28"/>
        </w:rPr>
        <w:t>++</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n--</w:t>
      </w:r>
      <w:proofErr w:type="gram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pthread_mutex_</w:t>
      </w:r>
      <w:proofErr w:type="gramStart"/>
      <w:r w:rsidRPr="000E3CF1">
        <w:rPr>
          <w:rFonts w:ascii="Courier New" w:hAnsi="Courier New" w:cs="Courier New"/>
          <w:sz w:val="28"/>
          <w:szCs w:val="28"/>
        </w:rPr>
        <w:t>unlock</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&amp;</w:t>
      </w:r>
      <w:proofErr w:type="spellStart"/>
      <w:r w:rsidRPr="000E3CF1">
        <w:rPr>
          <w:rFonts w:ascii="Courier New" w:hAnsi="Courier New" w:cs="Courier New"/>
          <w:sz w:val="28"/>
          <w:szCs w:val="28"/>
        </w:rPr>
        <w:t>mutex</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main(</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argc</w:t>
      </w:r>
      <w:proofErr w:type="spellEnd"/>
      <w:r w:rsidRPr="000E3CF1">
        <w:rPr>
          <w:rFonts w:ascii="Courier New" w:hAnsi="Courier New" w:cs="Courier New"/>
          <w:sz w:val="28"/>
          <w:szCs w:val="28"/>
        </w:rPr>
        <w:t>, char *</w:t>
      </w:r>
      <w:proofErr w:type="spellStart"/>
      <w:r w:rsidRPr="000E3CF1">
        <w:rPr>
          <w:rFonts w:ascii="Courier New" w:hAnsi="Courier New" w:cs="Courier New"/>
          <w:sz w:val="28"/>
          <w:szCs w:val="28"/>
        </w:rPr>
        <w:t>argv</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for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0;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&lt; 100;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client_ids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"");//clean the array</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//Initializing socket communication system</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struct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sockaddr_in</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my_addr</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their_addr</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their_sock</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socklen_t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their_addr_size</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portno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r>
      <w:proofErr w:type="spellStart"/>
      <w:proofErr w:type="gramStart"/>
      <w:r w:rsidRPr="000E3CF1">
        <w:rPr>
          <w:rFonts w:ascii="Courier New" w:hAnsi="Courier New" w:cs="Courier New"/>
          <w:sz w:val="28"/>
          <w:szCs w:val="28"/>
        </w:rPr>
        <w:t>pthread_t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sendt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recvt</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msg_complete</w:t>
      </w:r>
      <w:proofErr w:type="spellEnd"/>
      <w:r w:rsidRPr="000E3CF1">
        <w:rPr>
          <w:rFonts w:ascii="Courier New" w:hAnsi="Courier New" w:cs="Courier New"/>
          <w:sz w:val="28"/>
          <w:szCs w:val="28"/>
        </w:rPr>
        <w:t>[500];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len</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struct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client_info</w:t>
      </w:r>
      <w:proofErr w:type="spellEnd"/>
      <w:r w:rsidRPr="000E3CF1">
        <w:rPr>
          <w:rFonts w:ascii="Courier New" w:hAnsi="Courier New" w:cs="Courier New"/>
          <w:sz w:val="28"/>
          <w:szCs w:val="28"/>
        </w:rPr>
        <w:t xml:space="preserve"> cl;</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ip[INET_ADDRSTRLEN];</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argc</w:t>
      </w:r>
      <w:proofErr w:type="spellEnd"/>
      <w:r w:rsidRPr="000E3CF1">
        <w:rPr>
          <w:rFonts w:ascii="Courier New" w:hAnsi="Courier New" w:cs="Courier New"/>
          <w:sz w:val="28"/>
          <w:szCs w:val="28"/>
        </w:rPr>
        <w:t xml:space="preserve"> != 2)</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"Usage: ./server port\n");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portno</w:t>
      </w:r>
      <w:proofErr w:type="spellEnd"/>
      <w:proofErr w:type="gram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atoi</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argv</w:t>
      </w:r>
      <w:proofErr w:type="spell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 xml:space="preserve"> = </w:t>
      </w:r>
      <w:proofErr w:type="gramStart"/>
      <w:r w:rsidRPr="000E3CF1">
        <w:rPr>
          <w:rFonts w:ascii="Courier New" w:hAnsi="Courier New" w:cs="Courier New"/>
          <w:sz w:val="28"/>
          <w:szCs w:val="28"/>
        </w:rPr>
        <w:t>socket(</w:t>
      </w:r>
      <w:proofErr w:type="gramEnd"/>
      <w:r w:rsidRPr="000E3CF1">
        <w:rPr>
          <w:rFonts w:ascii="Courier New" w:hAnsi="Courier New" w:cs="Courier New"/>
          <w:sz w:val="28"/>
          <w:szCs w:val="28"/>
        </w:rPr>
        <w:t>AF_INET, SOCK_STREAM,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memset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my_addr.sin_zero</w:t>
      </w:r>
      <w:proofErr w:type="spellEnd"/>
      <w:r w:rsidRPr="000E3CF1">
        <w:rPr>
          <w:rFonts w:ascii="Courier New" w:hAnsi="Courier New" w:cs="Courier New"/>
          <w:sz w:val="28"/>
          <w:szCs w:val="28"/>
        </w:rPr>
        <w:t xml:space="preserve">, '\0',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my_addr.sin_zero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my_addr.sin_family</w:t>
      </w:r>
      <w:proofErr w:type="spellEnd"/>
      <w:r w:rsidRPr="000E3CF1">
        <w:rPr>
          <w:rFonts w:ascii="Courier New" w:hAnsi="Courier New" w:cs="Courier New"/>
          <w:sz w:val="28"/>
          <w:szCs w:val="28"/>
        </w:rPr>
        <w:t xml:space="preserve"> = AF_INET;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my_addr.sin_port</w:t>
      </w:r>
      <w:proofErr w:type="spellEnd"/>
      <w:r w:rsidRPr="000E3CF1">
        <w:rPr>
          <w:rFonts w:ascii="Courier New" w:hAnsi="Courier New" w:cs="Courier New"/>
          <w:sz w:val="28"/>
          <w:szCs w:val="28"/>
        </w:rPr>
        <w:t xml:space="preserve"> = </w:t>
      </w:r>
      <w:proofErr w:type="spellStart"/>
      <w:proofErr w:type="gramStart"/>
      <w:r w:rsidRPr="000E3CF1">
        <w:rPr>
          <w:rFonts w:ascii="Courier New" w:hAnsi="Courier New" w:cs="Courier New"/>
          <w:sz w:val="28"/>
          <w:szCs w:val="28"/>
        </w:rPr>
        <w:t>htons</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portno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my_addr.sin_addr.s_addr</w:t>
      </w:r>
      <w:proofErr w:type="spell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inet_</w:t>
      </w:r>
      <w:proofErr w:type="gramStart"/>
      <w:r w:rsidRPr="000E3CF1">
        <w:rPr>
          <w:rFonts w:ascii="Courier New" w:hAnsi="Courier New" w:cs="Courier New"/>
          <w:sz w:val="28"/>
          <w:szCs w:val="28"/>
        </w:rPr>
        <w:t>addr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"127.0.0.1");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their_addr_size</w:t>
      </w:r>
      <w:proofErr w:type="spellEnd"/>
      <w:r w:rsidRPr="000E3CF1">
        <w:rPr>
          <w:rFonts w:ascii="Courier New" w:hAnsi="Courier New" w:cs="Courier New"/>
          <w:sz w:val="28"/>
          <w:szCs w:val="28"/>
        </w:rPr>
        <w:t xml:space="preserve"> = </w:t>
      </w:r>
      <w:proofErr w:type="spellStart"/>
      <w:proofErr w:type="gram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their_addr</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//Binding and starting to listen to the passed port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(bind(</w:t>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 (</w:t>
      </w:r>
      <w:proofErr w:type="spellStart"/>
      <w:r w:rsidRPr="000E3CF1">
        <w:rPr>
          <w:rFonts w:ascii="Courier New" w:hAnsi="Courier New" w:cs="Courier New"/>
          <w:sz w:val="28"/>
          <w:szCs w:val="28"/>
        </w:rPr>
        <w:t>struct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sockaddr</w:t>
      </w:r>
      <w:proofErr w:type="spellEnd"/>
      <w:r w:rsidRPr="000E3CF1">
        <w:rPr>
          <w:rFonts w:ascii="Courier New" w:hAnsi="Courier New" w:cs="Courier New"/>
          <w:sz w:val="28"/>
          <w:szCs w:val="28"/>
        </w:rPr>
        <w:t xml:space="preserve"> *)&amp;</w:t>
      </w:r>
      <w:proofErr w:type="spellStart"/>
      <w:r w:rsidRPr="000E3CF1">
        <w:rPr>
          <w:rFonts w:ascii="Courier New" w:hAnsi="Courier New" w:cs="Courier New"/>
          <w:sz w:val="28"/>
          <w:szCs w:val="28"/>
        </w:rPr>
        <w:t>my_addr</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my_addr</w:t>
      </w:r>
      <w:proofErr w:type="spellEnd"/>
      <w:r w:rsidRPr="000E3CF1">
        <w:rPr>
          <w:rFonts w:ascii="Courier New" w:hAnsi="Courier New" w:cs="Courier New"/>
          <w:sz w:val="28"/>
          <w:szCs w:val="28"/>
        </w:rPr>
        <w:t>)) !=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perror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"binding unsuccessful");</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(listen(</w:t>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 5) != 0)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perror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"listening unsuccessful");</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w:t>
      </w:r>
      <w:proofErr w:type="spellStart"/>
      <w:r w:rsidRPr="000E3CF1">
        <w:rPr>
          <w:rFonts w:ascii="Courier New" w:hAnsi="Courier New" w:cs="Courier New"/>
          <w:sz w:val="28"/>
          <w:szCs w:val="28"/>
        </w:rPr>
        <w:t>nServer</w:t>
      </w:r>
      <w:proofErr w:type="spellEnd"/>
      <w:r w:rsidRPr="000E3CF1">
        <w:rPr>
          <w:rFonts w:ascii="Courier New" w:hAnsi="Courier New" w:cs="Courier New"/>
          <w:sz w:val="28"/>
          <w:szCs w:val="28"/>
        </w:rPr>
        <w:t xml:space="preserve"> up and ready to transmit...\n");</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while</w:t>
      </w:r>
      <w:proofErr w:type="gramEnd"/>
      <w:r w:rsidRPr="000E3CF1">
        <w:rPr>
          <w:rFonts w:ascii="Courier New" w:hAnsi="Courier New" w:cs="Courier New"/>
          <w:sz w:val="28"/>
          <w:szCs w:val="28"/>
        </w:rPr>
        <w:t xml:space="preserve"> (1)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r>
      <w:r w:rsidRPr="000E3CF1">
        <w:rPr>
          <w:rFonts w:ascii="Courier New" w:hAnsi="Courier New" w:cs="Courier New"/>
          <w:sz w:val="28"/>
          <w:szCs w:val="28"/>
        </w:rPr>
        <w:tab/>
        <w:t xml:space="preserve">//If a client connects to our socket, we create a server thread for it for managing </w:t>
      </w:r>
      <w:proofErr w:type="spellStart"/>
      <w:r w:rsidRPr="000E3CF1">
        <w:rPr>
          <w:rFonts w:ascii="Courier New" w:hAnsi="Courier New" w:cs="Courier New"/>
          <w:sz w:val="28"/>
          <w:szCs w:val="28"/>
        </w:rPr>
        <w:t>ipc</w:t>
      </w:r>
      <w:proofErr w:type="spellEnd"/>
      <w:r w:rsidRPr="000E3CF1">
        <w:rPr>
          <w:rFonts w:ascii="Courier New" w:hAnsi="Courier New" w:cs="Courier New"/>
          <w:sz w:val="28"/>
          <w:szCs w:val="28"/>
        </w:rPr>
        <w:t xml:space="preserve"> and update server information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their_sock</w:t>
      </w:r>
      <w:proofErr w:type="spellEnd"/>
      <w:r w:rsidRPr="000E3CF1">
        <w:rPr>
          <w:rFonts w:ascii="Courier New" w:hAnsi="Courier New" w:cs="Courier New"/>
          <w:sz w:val="28"/>
          <w:szCs w:val="28"/>
        </w:rPr>
        <w:t xml:space="preserve"> = accept(</w:t>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 (</w:t>
      </w:r>
      <w:proofErr w:type="spellStart"/>
      <w:r w:rsidRPr="000E3CF1">
        <w:rPr>
          <w:rFonts w:ascii="Courier New" w:hAnsi="Courier New" w:cs="Courier New"/>
          <w:sz w:val="28"/>
          <w:szCs w:val="28"/>
        </w:rPr>
        <w:t>struct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sockaddr</w:t>
      </w:r>
      <w:proofErr w:type="spellEnd"/>
      <w:r w:rsidRPr="000E3CF1">
        <w:rPr>
          <w:rFonts w:ascii="Courier New" w:hAnsi="Courier New" w:cs="Courier New"/>
          <w:sz w:val="28"/>
          <w:szCs w:val="28"/>
        </w:rPr>
        <w:t xml:space="preserve"> *)&amp;</w:t>
      </w:r>
      <w:proofErr w:type="spellStart"/>
      <w:r w:rsidRPr="000E3CF1">
        <w:rPr>
          <w:rFonts w:ascii="Courier New" w:hAnsi="Courier New" w:cs="Courier New"/>
          <w:sz w:val="28"/>
          <w:szCs w:val="28"/>
        </w:rPr>
        <w:t>their_addr</w:t>
      </w:r>
      <w:proofErr w:type="spellEnd"/>
      <w:r w:rsidRPr="000E3CF1">
        <w:rPr>
          <w:rFonts w:ascii="Courier New" w:hAnsi="Courier New" w:cs="Courier New"/>
          <w:sz w:val="28"/>
          <w:szCs w:val="28"/>
        </w:rPr>
        <w:t>, &amp;</w:t>
      </w:r>
      <w:proofErr w:type="spellStart"/>
      <w:r w:rsidRPr="000E3CF1">
        <w:rPr>
          <w:rFonts w:ascii="Courier New" w:hAnsi="Courier New" w:cs="Courier New"/>
          <w:sz w:val="28"/>
          <w:szCs w:val="28"/>
        </w:rPr>
        <w:t>their_addr_size</w:t>
      </w:r>
      <w:proofErr w:type="spellEnd"/>
      <w:r w:rsidRPr="000E3CF1">
        <w:rPr>
          <w:rFonts w:ascii="Courier New" w:hAnsi="Courier New" w:cs="Courier New"/>
          <w:sz w:val="28"/>
          <w:szCs w:val="28"/>
        </w:rPr>
        <w:t>)) &lt;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perror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"accept unsuccessful");</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pthread_mutex_</w:t>
      </w:r>
      <w:proofErr w:type="gramStart"/>
      <w:r w:rsidRPr="000E3CF1">
        <w:rPr>
          <w:rFonts w:ascii="Courier New" w:hAnsi="Courier New" w:cs="Courier New"/>
          <w:sz w:val="28"/>
          <w:szCs w:val="28"/>
        </w:rPr>
        <w:t>lock</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&amp;</w:t>
      </w:r>
      <w:proofErr w:type="spellStart"/>
      <w:r w:rsidRPr="000E3CF1">
        <w:rPr>
          <w:rFonts w:ascii="Courier New" w:hAnsi="Courier New" w:cs="Courier New"/>
          <w:sz w:val="28"/>
          <w:szCs w:val="28"/>
        </w:rPr>
        <w:t>mutex</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inet_</w:t>
      </w:r>
      <w:proofErr w:type="gramStart"/>
      <w:r w:rsidRPr="000E3CF1">
        <w:rPr>
          <w:rFonts w:ascii="Courier New" w:hAnsi="Courier New" w:cs="Courier New"/>
          <w:sz w:val="28"/>
          <w:szCs w:val="28"/>
        </w:rPr>
        <w:t>ntop</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AF_INET, (</w:t>
      </w:r>
      <w:proofErr w:type="spellStart"/>
      <w:r w:rsidRPr="000E3CF1">
        <w:rPr>
          <w:rFonts w:ascii="Courier New" w:hAnsi="Courier New" w:cs="Courier New"/>
          <w:sz w:val="28"/>
          <w:szCs w:val="28"/>
        </w:rPr>
        <w:t>struct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sockaddr</w:t>
      </w:r>
      <w:proofErr w:type="spellEnd"/>
      <w:r w:rsidRPr="000E3CF1">
        <w:rPr>
          <w:rFonts w:ascii="Courier New" w:hAnsi="Courier New" w:cs="Courier New"/>
          <w:sz w:val="28"/>
          <w:szCs w:val="28"/>
        </w:rPr>
        <w:t xml:space="preserve"> *)&amp;</w:t>
      </w:r>
      <w:proofErr w:type="spellStart"/>
      <w:r w:rsidRPr="000E3CF1">
        <w:rPr>
          <w:rFonts w:ascii="Courier New" w:hAnsi="Courier New" w:cs="Courier New"/>
          <w:sz w:val="28"/>
          <w:szCs w:val="28"/>
        </w:rPr>
        <w:t>their_addr</w:t>
      </w:r>
      <w:proofErr w:type="spellEnd"/>
      <w:r w:rsidRPr="000E3CF1">
        <w:rPr>
          <w:rFonts w:ascii="Courier New" w:hAnsi="Courier New" w:cs="Courier New"/>
          <w:sz w:val="28"/>
          <w:szCs w:val="28"/>
        </w:rPr>
        <w:t>, ip, INET_ADDRSTRLEN);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"%s connected\n", ip);</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cl.sockno</w:t>
      </w:r>
      <w:proofErr w:type="spell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their_sock</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cl.ip</w:t>
      </w:r>
      <w:proofErr w:type="spellEnd"/>
      <w:r w:rsidRPr="000E3CF1">
        <w:rPr>
          <w:rFonts w:ascii="Courier New" w:hAnsi="Courier New" w:cs="Courier New"/>
          <w:sz w:val="28"/>
          <w:szCs w:val="28"/>
        </w:rPr>
        <w:t>, ip);</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client_sockets</w:t>
      </w:r>
      <w:proofErr w:type="spellEnd"/>
      <w:r w:rsidRPr="000E3CF1">
        <w:rPr>
          <w:rFonts w:ascii="Courier New" w:hAnsi="Courier New" w:cs="Courier New"/>
          <w:sz w:val="28"/>
          <w:szCs w:val="28"/>
        </w:rPr>
        <w:t xml:space="preserve">[n] = </w:t>
      </w:r>
      <w:proofErr w:type="spellStart"/>
      <w:r w:rsidRPr="000E3CF1">
        <w:rPr>
          <w:rFonts w:ascii="Courier New" w:hAnsi="Courier New" w:cs="Courier New"/>
          <w:sz w:val="28"/>
          <w:szCs w:val="28"/>
        </w:rPr>
        <w:t>their_sock</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n</w:t>
      </w:r>
      <w:proofErr w:type="gram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pthread_</w:t>
      </w:r>
      <w:proofErr w:type="gramStart"/>
      <w:r w:rsidRPr="000E3CF1">
        <w:rPr>
          <w:rFonts w:ascii="Courier New" w:hAnsi="Courier New" w:cs="Courier New"/>
          <w:sz w:val="28"/>
          <w:szCs w:val="28"/>
        </w:rPr>
        <w:t>create</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&amp;</w:t>
      </w:r>
      <w:proofErr w:type="spellStart"/>
      <w:r w:rsidRPr="000E3CF1">
        <w:rPr>
          <w:rFonts w:ascii="Courier New" w:hAnsi="Courier New" w:cs="Courier New"/>
          <w:sz w:val="28"/>
          <w:szCs w:val="28"/>
        </w:rPr>
        <w:t>recvt</w:t>
      </w:r>
      <w:proofErr w:type="spellEnd"/>
      <w:r w:rsidRPr="000E3CF1">
        <w:rPr>
          <w:rFonts w:ascii="Courier New" w:hAnsi="Courier New" w:cs="Courier New"/>
          <w:sz w:val="28"/>
          <w:szCs w:val="28"/>
        </w:rPr>
        <w:t xml:space="preserve">, NULL, </w:t>
      </w:r>
      <w:proofErr w:type="spellStart"/>
      <w:r w:rsidRPr="000E3CF1">
        <w:rPr>
          <w:rFonts w:ascii="Courier New" w:hAnsi="Courier New" w:cs="Courier New"/>
          <w:sz w:val="28"/>
          <w:szCs w:val="28"/>
        </w:rPr>
        <w:t>recvmg</w:t>
      </w:r>
      <w:proofErr w:type="spellEnd"/>
      <w:r w:rsidRPr="000E3CF1">
        <w:rPr>
          <w:rFonts w:ascii="Courier New" w:hAnsi="Courier New" w:cs="Courier New"/>
          <w:sz w:val="28"/>
          <w:szCs w:val="28"/>
        </w:rPr>
        <w:t>, &amp;cl);</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r w:rsidRPr="000E3CF1">
        <w:rPr>
          <w:rFonts w:ascii="Courier New" w:hAnsi="Courier New" w:cs="Courier New"/>
          <w:sz w:val="28"/>
          <w:szCs w:val="28"/>
        </w:rPr>
        <w:t>pthread_mutex_</w:t>
      </w:r>
      <w:proofErr w:type="gramStart"/>
      <w:r w:rsidRPr="000E3CF1">
        <w:rPr>
          <w:rFonts w:ascii="Courier New" w:hAnsi="Courier New" w:cs="Courier New"/>
          <w:sz w:val="28"/>
          <w:szCs w:val="28"/>
        </w:rPr>
        <w:t>unlock</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&amp;</w:t>
      </w:r>
      <w:proofErr w:type="spellStart"/>
      <w:r w:rsidRPr="000E3CF1">
        <w:rPr>
          <w:rFonts w:ascii="Courier New" w:hAnsi="Courier New" w:cs="Courier New"/>
          <w:sz w:val="28"/>
          <w:szCs w:val="28"/>
        </w:rPr>
        <w:t>mutex</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return</w:t>
      </w:r>
      <w:proofErr w:type="gramEnd"/>
      <w:r w:rsidRPr="000E3CF1">
        <w:rPr>
          <w:rFonts w:ascii="Courier New" w:hAnsi="Courier New" w:cs="Courier New"/>
          <w:sz w:val="28"/>
          <w:szCs w:val="28"/>
        </w:rPr>
        <w:t xml:space="preserve">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941A8E" w:rsidRDefault="00941A8E" w:rsidP="00941A8E"/>
    <w:p w:rsidR="000E3CF1" w:rsidRDefault="000E3CF1" w:rsidP="00941A8E"/>
    <w:p w:rsidR="000E3CF1" w:rsidRDefault="000E3CF1" w:rsidP="00941A8E">
      <w:proofErr w:type="spellStart"/>
      <w:r>
        <w:t>Client.c</w:t>
      </w:r>
      <w:proofErr w:type="spellEnd"/>
    </w:p>
    <w:p w:rsidR="000E3CF1" w:rsidRDefault="000E3CF1" w:rsidP="00941A8E"/>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&lt;sys/</w:t>
      </w:r>
      <w:proofErr w:type="spellStart"/>
      <w:r w:rsidRPr="000E3CF1">
        <w:rPr>
          <w:rFonts w:ascii="Courier New" w:hAnsi="Courier New" w:cs="Courier New"/>
          <w:sz w:val="28"/>
          <w:szCs w:val="28"/>
        </w:rPr>
        <w:t>types.h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&lt;sys/</w:t>
      </w:r>
      <w:proofErr w:type="spellStart"/>
      <w:r w:rsidRPr="000E3CF1">
        <w:rPr>
          <w:rFonts w:ascii="Courier New" w:hAnsi="Courier New" w:cs="Courier New"/>
          <w:sz w:val="28"/>
          <w:szCs w:val="28"/>
        </w:rPr>
        <w:t>socket.h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netinet</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in.h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stdio.h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string.h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stdlib.h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unistd.h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arpa</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inet.h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#include &lt;</w:t>
      </w:r>
      <w:proofErr w:type="spellStart"/>
      <w:r w:rsidRPr="000E3CF1">
        <w:rPr>
          <w:rFonts w:ascii="Courier New" w:hAnsi="Courier New" w:cs="Courier New"/>
          <w:sz w:val="28"/>
          <w:szCs w:val="28"/>
        </w:rPr>
        <w:t>pthread.h</w:t>
      </w:r>
      <w:proofErr w:type="spellEnd"/>
      <w:r w:rsidRPr="000E3CF1">
        <w:rPr>
          <w:rFonts w:ascii="Courier New" w:hAnsi="Courier New" w:cs="Courier New"/>
          <w:sz w:val="28"/>
          <w:szCs w:val="28"/>
        </w:rPr>
        <w:t>&gt;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roofErr w:type="gramStart"/>
      <w:r w:rsidRPr="000E3CF1">
        <w:rPr>
          <w:rFonts w:ascii="Courier New" w:hAnsi="Courier New" w:cs="Courier New"/>
          <w:sz w:val="28"/>
          <w:szCs w:val="28"/>
        </w:rPr>
        <w:t>void</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recvmg</w:t>
      </w:r>
      <w:proofErr w:type="spellEnd"/>
      <w:r w:rsidRPr="000E3CF1">
        <w:rPr>
          <w:rFonts w:ascii="Courier New" w:hAnsi="Courier New" w:cs="Courier New"/>
          <w:sz w:val="28"/>
          <w:szCs w:val="28"/>
        </w:rPr>
        <w:t>(void *sock)</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their_sock</w:t>
      </w:r>
      <w:proofErr w:type="spell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*)sock);</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[500];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len</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r>
      <w:proofErr w:type="gramStart"/>
      <w:r w:rsidRPr="000E3CF1">
        <w:rPr>
          <w:rFonts w:ascii="Courier New" w:hAnsi="Courier New" w:cs="Courier New"/>
          <w:sz w:val="28"/>
          <w:szCs w:val="28"/>
        </w:rPr>
        <w:t>while</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len</w:t>
      </w:r>
      <w:proofErr w:type="spell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recv</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their_sock</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 500, 0)) &gt; 0)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msg</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len</w:t>
      </w:r>
      <w:proofErr w:type="spellEnd"/>
      <w:r w:rsidRPr="000E3CF1">
        <w:rPr>
          <w:rFonts w:ascii="Courier New" w:hAnsi="Courier New" w:cs="Courier New"/>
          <w:sz w:val="28"/>
          <w:szCs w:val="28"/>
        </w:rPr>
        <w:t>] =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 xml:space="preserve">//If duplicate client id, server sends shutdown </w:t>
      </w:r>
      <w:proofErr w:type="spellStart"/>
      <w:r w:rsidRPr="000E3CF1">
        <w:rPr>
          <w:rFonts w:ascii="Courier New" w:hAnsi="Courier New" w:cs="Courier New"/>
          <w:sz w:val="28"/>
          <w:szCs w:val="28"/>
        </w:rPr>
        <w:t>cmd</w:t>
      </w:r>
      <w:proofErr w:type="spellEnd"/>
      <w:r w:rsidRPr="000E3CF1">
        <w:rPr>
          <w:rFonts w:ascii="Courier New" w:hAnsi="Courier New" w:cs="Courier New"/>
          <w:sz w:val="28"/>
          <w:szCs w:val="28"/>
        </w:rPr>
        <w:t>, terminate client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strncmp</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 "/shutdown", 9) ==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w:t>
      </w:r>
      <w:proofErr w:type="spellStart"/>
      <w:r w:rsidRPr="000E3CF1">
        <w:rPr>
          <w:rFonts w:ascii="Courier New" w:hAnsi="Courier New" w:cs="Courier New"/>
          <w:sz w:val="28"/>
          <w:szCs w:val="28"/>
        </w:rPr>
        <w:t>nDuplicate</w:t>
      </w:r>
      <w:proofErr w:type="spellEnd"/>
      <w:r w:rsidRPr="000E3CF1">
        <w:rPr>
          <w:rFonts w:ascii="Courier New" w:hAnsi="Courier New" w:cs="Courier New"/>
          <w:sz w:val="28"/>
          <w:szCs w:val="28"/>
        </w:rPr>
        <w:t xml:space="preserve"> Client ID, Exiting...\n");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 xml:space="preserve">        </w:t>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w:t>
      </w:r>
      <w:proofErr w:type="spellStart"/>
      <w:r w:rsidRPr="000E3CF1">
        <w:rPr>
          <w:rFonts w:ascii="Courier New" w:hAnsi="Courier New" w:cs="Courier New"/>
          <w:sz w:val="28"/>
          <w:szCs w:val="28"/>
        </w:rPr>
        <w:t>n%s</w:t>
      </w:r>
      <w:proofErr w:type="spellEnd"/>
      <w:r w:rsidRPr="000E3CF1">
        <w:rPr>
          <w:rFonts w:ascii="Courier New" w:hAnsi="Courier New" w:cs="Courier New"/>
          <w:sz w:val="28"/>
          <w:szCs w:val="28"/>
        </w:rPr>
        <w:t>\n\n",</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memset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msg</w:t>
      </w:r>
      <w:proofErr w:type="spellEnd"/>
      <w:r w:rsidRPr="000E3CF1">
        <w:rPr>
          <w:rFonts w:ascii="Courier New" w:hAnsi="Courier New" w:cs="Courier New"/>
          <w:sz w:val="28"/>
          <w:szCs w:val="28"/>
        </w:rPr>
        <w:t xml:space="preserve">, '\0',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main(</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argc</w:t>
      </w:r>
      <w:proofErr w:type="spellEnd"/>
      <w:r w:rsidRPr="000E3CF1">
        <w:rPr>
          <w:rFonts w:ascii="Courier New" w:hAnsi="Courier New" w:cs="Courier New"/>
          <w:sz w:val="28"/>
          <w:szCs w:val="28"/>
        </w:rPr>
        <w:t>, char *</w:t>
      </w:r>
      <w:proofErr w:type="spellStart"/>
      <w:r w:rsidRPr="000E3CF1">
        <w:rPr>
          <w:rFonts w:ascii="Courier New" w:hAnsi="Courier New" w:cs="Courier New"/>
          <w:sz w:val="28"/>
          <w:szCs w:val="28"/>
        </w:rPr>
        <w:t>argv</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struct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sockaddr_in</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their_addr</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their_sock</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their_addr_size</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portno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pthread_t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sendt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recvt</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[500];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username[100];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username[</w:t>
      </w:r>
      <w:proofErr w:type="gramEnd"/>
      <w:r w:rsidRPr="000E3CF1">
        <w:rPr>
          <w:rFonts w:ascii="Courier New" w:hAnsi="Courier New" w:cs="Courier New"/>
          <w:sz w:val="28"/>
          <w:szCs w:val="28"/>
        </w:rPr>
        <w:t>0] = '*'; //for establishing uniqueness</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res[600];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char</w:t>
      </w:r>
      <w:proofErr w:type="gramEnd"/>
      <w:r w:rsidRPr="000E3CF1">
        <w:rPr>
          <w:rFonts w:ascii="Courier New" w:hAnsi="Courier New" w:cs="Courier New"/>
          <w:sz w:val="28"/>
          <w:szCs w:val="28"/>
        </w:rPr>
        <w:t xml:space="preserve"> ip[INET_ADDRSTRLEN];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int</w:t>
      </w:r>
      <w:proofErr w:type="spellEnd"/>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len</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argc</w:t>
      </w:r>
      <w:proofErr w:type="spellEnd"/>
      <w:r w:rsidRPr="000E3CF1">
        <w:rPr>
          <w:rFonts w:ascii="Courier New" w:hAnsi="Courier New" w:cs="Courier New"/>
          <w:sz w:val="28"/>
          <w:szCs w:val="28"/>
        </w:rPr>
        <w:t xml:space="preserve"> != 4)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"Usage: ip port client-username\n");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portno</w:t>
      </w:r>
      <w:proofErr w:type="spellEnd"/>
      <w:proofErr w:type="gramEnd"/>
      <w:r w:rsidRPr="000E3CF1">
        <w:rPr>
          <w:rFonts w:ascii="Courier New" w:hAnsi="Courier New" w:cs="Courier New"/>
          <w:sz w:val="28"/>
          <w:szCs w:val="28"/>
        </w:rPr>
        <w:t xml:space="preserve"> = </w:t>
      </w:r>
      <w:proofErr w:type="spellStart"/>
      <w:r w:rsidRPr="000E3CF1">
        <w:rPr>
          <w:rFonts w:ascii="Courier New" w:hAnsi="Courier New" w:cs="Courier New"/>
          <w:sz w:val="28"/>
          <w:szCs w:val="28"/>
        </w:rPr>
        <w:t>atoi</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argv</w:t>
      </w:r>
      <w:proofErr w:type="spellEnd"/>
      <w:r w:rsidRPr="000E3CF1">
        <w:rPr>
          <w:rFonts w:ascii="Courier New" w:hAnsi="Courier New" w:cs="Courier New"/>
          <w:sz w:val="28"/>
          <w:szCs w:val="28"/>
        </w:rPr>
        <w:t>[2]);</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//Concatenating username with '*' character</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for</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int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0;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&lt; </w:t>
      </w:r>
      <w:proofErr w:type="spellStart"/>
      <w:r w:rsidRPr="000E3CF1">
        <w:rPr>
          <w:rFonts w:ascii="Courier New" w:hAnsi="Courier New" w:cs="Courier New"/>
          <w:sz w:val="28"/>
          <w:szCs w:val="28"/>
        </w:rPr>
        <w:t>strlen</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argv</w:t>
      </w:r>
      <w:proofErr w:type="spellEnd"/>
      <w:r w:rsidRPr="000E3CF1">
        <w:rPr>
          <w:rFonts w:ascii="Courier New" w:hAnsi="Courier New" w:cs="Courier New"/>
          <w:sz w:val="28"/>
          <w:szCs w:val="28"/>
        </w:rPr>
        <w:t xml:space="preserve">[3]); </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username[</w:t>
      </w:r>
      <w:proofErr w:type="spellStart"/>
      <w:proofErr w:type="gramEnd"/>
      <w:r w:rsidRPr="000E3CF1">
        <w:rPr>
          <w:rFonts w:ascii="Courier New" w:hAnsi="Courier New" w:cs="Courier New"/>
          <w:sz w:val="28"/>
          <w:szCs w:val="28"/>
        </w:rPr>
        <w:t>i</w:t>
      </w:r>
      <w:proofErr w:type="spellEnd"/>
      <w:r w:rsidRPr="000E3CF1">
        <w:rPr>
          <w:rFonts w:ascii="Courier New" w:hAnsi="Courier New" w:cs="Courier New"/>
          <w:sz w:val="28"/>
          <w:szCs w:val="28"/>
        </w:rPr>
        <w:t xml:space="preserve"> + 1] = (</w:t>
      </w:r>
      <w:proofErr w:type="spellStart"/>
      <w:r w:rsidRPr="000E3CF1">
        <w:rPr>
          <w:rFonts w:ascii="Courier New" w:hAnsi="Courier New" w:cs="Courier New"/>
          <w:sz w:val="28"/>
          <w:szCs w:val="28"/>
        </w:rPr>
        <w:t>argv</w:t>
      </w:r>
      <w:proofErr w:type="spellEnd"/>
      <w:r w:rsidRPr="000E3CF1">
        <w:rPr>
          <w:rFonts w:ascii="Courier New" w:hAnsi="Courier New" w:cs="Courier New"/>
          <w:sz w:val="28"/>
          <w:szCs w:val="28"/>
        </w:rPr>
        <w:t>[3][</w:t>
      </w:r>
      <w:proofErr w:type="spellStart"/>
      <w:r w:rsidRPr="000E3CF1">
        <w:rPr>
          <w:rFonts w:ascii="Courier New" w:hAnsi="Courier New" w:cs="Courier New"/>
          <w:sz w:val="28"/>
          <w:szCs w:val="28"/>
        </w:rPr>
        <w:t>i</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username[</w:t>
      </w:r>
      <w:proofErr w:type="spellStart"/>
      <w:proofErr w:type="gramEnd"/>
      <w:r w:rsidRPr="000E3CF1">
        <w:rPr>
          <w:rFonts w:ascii="Courier New" w:hAnsi="Courier New" w:cs="Courier New"/>
          <w:sz w:val="28"/>
          <w:szCs w:val="28"/>
        </w:rPr>
        <w:t>strlen</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argv</w:t>
      </w:r>
      <w:proofErr w:type="spellEnd"/>
      <w:r w:rsidRPr="000E3CF1">
        <w:rPr>
          <w:rFonts w:ascii="Courier New" w:hAnsi="Courier New" w:cs="Courier New"/>
          <w:sz w:val="28"/>
          <w:szCs w:val="28"/>
        </w:rPr>
        <w:t>[3]) + 1] = '\0';</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 xml:space="preserve"> = </w:t>
      </w:r>
      <w:proofErr w:type="gramStart"/>
      <w:r w:rsidRPr="000E3CF1">
        <w:rPr>
          <w:rFonts w:ascii="Courier New" w:hAnsi="Courier New" w:cs="Courier New"/>
          <w:sz w:val="28"/>
          <w:szCs w:val="28"/>
        </w:rPr>
        <w:t>socket(</w:t>
      </w:r>
      <w:proofErr w:type="gramEnd"/>
      <w:r w:rsidRPr="000E3CF1">
        <w:rPr>
          <w:rFonts w:ascii="Courier New" w:hAnsi="Courier New" w:cs="Courier New"/>
          <w:sz w:val="28"/>
          <w:szCs w:val="28"/>
        </w:rPr>
        <w:t>AF_INET, SOCK_STREAM,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memset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their_addr.sin_zero</w:t>
      </w:r>
      <w:proofErr w:type="spellEnd"/>
      <w:r w:rsidRPr="000E3CF1">
        <w:rPr>
          <w:rFonts w:ascii="Courier New" w:hAnsi="Courier New" w:cs="Courier New"/>
          <w:sz w:val="28"/>
          <w:szCs w:val="28"/>
        </w:rPr>
        <w:t xml:space="preserve">, '\0',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their_addr.sin_zero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their_addr.sin_family</w:t>
      </w:r>
      <w:proofErr w:type="spellEnd"/>
      <w:r w:rsidRPr="000E3CF1">
        <w:rPr>
          <w:rFonts w:ascii="Courier New" w:hAnsi="Courier New" w:cs="Courier New"/>
          <w:sz w:val="28"/>
          <w:szCs w:val="28"/>
        </w:rPr>
        <w:t xml:space="preserve"> = AF_INET;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their_addr.sin_port</w:t>
      </w:r>
      <w:proofErr w:type="spellEnd"/>
      <w:r w:rsidRPr="000E3CF1">
        <w:rPr>
          <w:rFonts w:ascii="Courier New" w:hAnsi="Courier New" w:cs="Courier New"/>
          <w:sz w:val="28"/>
          <w:szCs w:val="28"/>
        </w:rPr>
        <w:t xml:space="preserve"> = </w:t>
      </w:r>
      <w:proofErr w:type="spellStart"/>
      <w:proofErr w:type="gramStart"/>
      <w:r w:rsidRPr="000E3CF1">
        <w:rPr>
          <w:rFonts w:ascii="Courier New" w:hAnsi="Courier New" w:cs="Courier New"/>
          <w:sz w:val="28"/>
          <w:szCs w:val="28"/>
        </w:rPr>
        <w:t>htons</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portno</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roofErr w:type="spellStart"/>
      <w:r w:rsidRPr="000E3CF1">
        <w:rPr>
          <w:rFonts w:ascii="Courier New" w:hAnsi="Courier New" w:cs="Courier New"/>
          <w:sz w:val="28"/>
          <w:szCs w:val="28"/>
        </w:rPr>
        <w:t>Initiliazing</w:t>
      </w:r>
      <w:proofErr w:type="spellEnd"/>
      <w:r w:rsidRPr="000E3CF1">
        <w:rPr>
          <w:rFonts w:ascii="Courier New" w:hAnsi="Courier New" w:cs="Courier New"/>
          <w:sz w:val="28"/>
          <w:szCs w:val="28"/>
        </w:rPr>
        <w:t xml:space="preserve"> socket communication system</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inet_pton</w:t>
      </w:r>
      <w:proofErr w:type="spellEnd"/>
      <w:r w:rsidRPr="000E3CF1">
        <w:rPr>
          <w:rFonts w:ascii="Courier New" w:hAnsi="Courier New" w:cs="Courier New"/>
          <w:sz w:val="28"/>
          <w:szCs w:val="28"/>
        </w:rPr>
        <w:t xml:space="preserve">(AF_INET, </w:t>
      </w:r>
      <w:proofErr w:type="spellStart"/>
      <w:r w:rsidRPr="000E3CF1">
        <w:rPr>
          <w:rFonts w:ascii="Courier New" w:hAnsi="Courier New" w:cs="Courier New"/>
          <w:sz w:val="28"/>
          <w:szCs w:val="28"/>
        </w:rPr>
        <w:t>argv</w:t>
      </w:r>
      <w:proofErr w:type="spellEnd"/>
      <w:r w:rsidRPr="000E3CF1">
        <w:rPr>
          <w:rFonts w:ascii="Courier New" w:hAnsi="Courier New" w:cs="Courier New"/>
          <w:sz w:val="28"/>
          <w:szCs w:val="28"/>
        </w:rPr>
        <w:t>[1], &amp;</w:t>
      </w:r>
      <w:proofErr w:type="spellStart"/>
      <w:r w:rsidRPr="000E3CF1">
        <w:rPr>
          <w:rFonts w:ascii="Courier New" w:hAnsi="Courier New" w:cs="Courier New"/>
          <w:sz w:val="28"/>
          <w:szCs w:val="28"/>
        </w:rPr>
        <w:t>their_addr.sin_addr</w:t>
      </w:r>
      <w:proofErr w:type="spellEnd"/>
      <w:r w:rsidRPr="000E3CF1">
        <w:rPr>
          <w:rFonts w:ascii="Courier New" w:hAnsi="Courier New" w:cs="Courier New"/>
          <w:sz w:val="28"/>
          <w:szCs w:val="28"/>
        </w:rPr>
        <w:t>) &lt;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perror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 xml:space="preserve">"Client Error: IP not initialized </w:t>
      </w:r>
      <w:proofErr w:type="spellStart"/>
      <w:r w:rsidRPr="000E3CF1">
        <w:rPr>
          <w:rFonts w:ascii="Courier New" w:hAnsi="Courier New" w:cs="Courier New"/>
          <w:sz w:val="28"/>
          <w:szCs w:val="28"/>
        </w:rPr>
        <w:t>succesfully</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(connect(</w:t>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 (</w:t>
      </w:r>
      <w:proofErr w:type="spellStart"/>
      <w:r w:rsidRPr="000E3CF1">
        <w:rPr>
          <w:rFonts w:ascii="Courier New" w:hAnsi="Courier New" w:cs="Courier New"/>
          <w:sz w:val="28"/>
          <w:szCs w:val="28"/>
        </w:rPr>
        <w:t>struct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sockaddr</w:t>
      </w:r>
      <w:proofErr w:type="spellEnd"/>
      <w:r w:rsidRPr="000E3CF1">
        <w:rPr>
          <w:rFonts w:ascii="Courier New" w:hAnsi="Courier New" w:cs="Courier New"/>
          <w:sz w:val="28"/>
          <w:szCs w:val="28"/>
        </w:rPr>
        <w:t xml:space="preserve"> *)&amp;</w:t>
      </w:r>
      <w:proofErr w:type="spellStart"/>
      <w:r w:rsidRPr="000E3CF1">
        <w:rPr>
          <w:rFonts w:ascii="Courier New" w:hAnsi="Courier New" w:cs="Courier New"/>
          <w:sz w:val="28"/>
          <w:szCs w:val="28"/>
        </w:rPr>
        <w:t>their_addr</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their_addr</w:t>
      </w:r>
      <w:proofErr w:type="spellEnd"/>
      <w:r w:rsidRPr="000E3CF1">
        <w:rPr>
          <w:rFonts w:ascii="Courier New" w:hAnsi="Courier New" w:cs="Courier New"/>
          <w:sz w:val="28"/>
          <w:szCs w:val="28"/>
        </w:rPr>
        <w:t>)) &lt; 0)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perror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 xml:space="preserve">"connection not </w:t>
      </w:r>
      <w:proofErr w:type="spellStart"/>
      <w:r w:rsidRPr="000E3CF1">
        <w:rPr>
          <w:rFonts w:ascii="Courier New" w:hAnsi="Courier New" w:cs="Courier New"/>
          <w:sz w:val="28"/>
          <w:szCs w:val="28"/>
        </w:rPr>
        <w:t>esatablished</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inet_</w:t>
      </w:r>
      <w:proofErr w:type="gramStart"/>
      <w:r w:rsidRPr="000E3CF1">
        <w:rPr>
          <w:rFonts w:ascii="Courier New" w:hAnsi="Courier New" w:cs="Courier New"/>
          <w:sz w:val="28"/>
          <w:szCs w:val="28"/>
        </w:rPr>
        <w:t>ntop</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AF_INET, (</w:t>
      </w:r>
      <w:proofErr w:type="spellStart"/>
      <w:r w:rsidRPr="000E3CF1">
        <w:rPr>
          <w:rFonts w:ascii="Courier New" w:hAnsi="Courier New" w:cs="Courier New"/>
          <w:sz w:val="28"/>
          <w:szCs w:val="28"/>
        </w:rPr>
        <w:t>struct</w:t>
      </w:r>
      <w:proofErr w:type="spell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sockaddr</w:t>
      </w:r>
      <w:proofErr w:type="spellEnd"/>
      <w:r w:rsidRPr="000E3CF1">
        <w:rPr>
          <w:rFonts w:ascii="Courier New" w:hAnsi="Courier New" w:cs="Courier New"/>
          <w:sz w:val="28"/>
          <w:szCs w:val="28"/>
        </w:rPr>
        <w:t xml:space="preserve"> *)&amp;</w:t>
      </w:r>
      <w:proofErr w:type="spellStart"/>
      <w:r w:rsidRPr="000E3CF1">
        <w:rPr>
          <w:rFonts w:ascii="Courier New" w:hAnsi="Courier New" w:cs="Courier New"/>
          <w:sz w:val="28"/>
          <w:szCs w:val="28"/>
        </w:rPr>
        <w:t>their_addr</w:t>
      </w:r>
      <w:proofErr w:type="spellEnd"/>
      <w:r w:rsidRPr="000E3CF1">
        <w:rPr>
          <w:rFonts w:ascii="Courier New" w:hAnsi="Courier New" w:cs="Courier New"/>
          <w:sz w:val="28"/>
          <w:szCs w:val="28"/>
        </w:rPr>
        <w:t>, ip, INET_ADDRSTRLEN);</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printf</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"Connected to server at %s, type /</w:t>
      </w:r>
      <w:proofErr w:type="spellStart"/>
      <w:r w:rsidRPr="000E3CF1">
        <w:rPr>
          <w:rFonts w:ascii="Courier New" w:hAnsi="Courier New" w:cs="Courier New"/>
          <w:sz w:val="28"/>
          <w:szCs w:val="28"/>
        </w:rPr>
        <w:t>cmds</w:t>
      </w:r>
      <w:proofErr w:type="spellEnd"/>
      <w:r w:rsidRPr="000E3CF1">
        <w:rPr>
          <w:rFonts w:ascii="Courier New" w:hAnsi="Courier New" w:cs="Courier New"/>
          <w:sz w:val="28"/>
          <w:szCs w:val="28"/>
        </w:rPr>
        <w:t xml:space="preserve"> to view commands.\n", ip);</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pthread_</w:t>
      </w:r>
      <w:proofErr w:type="gramStart"/>
      <w:r w:rsidRPr="000E3CF1">
        <w:rPr>
          <w:rFonts w:ascii="Courier New" w:hAnsi="Courier New" w:cs="Courier New"/>
          <w:sz w:val="28"/>
          <w:szCs w:val="28"/>
        </w:rPr>
        <w:t>create</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&amp;</w:t>
      </w:r>
      <w:proofErr w:type="spellStart"/>
      <w:r w:rsidRPr="000E3CF1">
        <w:rPr>
          <w:rFonts w:ascii="Courier New" w:hAnsi="Courier New" w:cs="Courier New"/>
          <w:sz w:val="28"/>
          <w:szCs w:val="28"/>
        </w:rPr>
        <w:t>recvt</w:t>
      </w:r>
      <w:proofErr w:type="spellEnd"/>
      <w:r w:rsidRPr="000E3CF1">
        <w:rPr>
          <w:rFonts w:ascii="Courier New" w:hAnsi="Courier New" w:cs="Courier New"/>
          <w:sz w:val="28"/>
          <w:szCs w:val="28"/>
        </w:rPr>
        <w:t xml:space="preserve">, NULL, </w:t>
      </w:r>
      <w:proofErr w:type="spellStart"/>
      <w:r w:rsidRPr="000E3CF1">
        <w:rPr>
          <w:rFonts w:ascii="Courier New" w:hAnsi="Courier New" w:cs="Courier New"/>
          <w:sz w:val="28"/>
          <w:szCs w:val="28"/>
        </w:rPr>
        <w:t>recvmg</w:t>
      </w:r>
      <w:proofErr w:type="spellEnd"/>
      <w:r w:rsidRPr="000E3CF1">
        <w:rPr>
          <w:rFonts w:ascii="Courier New" w:hAnsi="Courier New" w:cs="Courier New"/>
          <w:sz w:val="28"/>
          <w:szCs w:val="28"/>
        </w:rPr>
        <w:t>, &amp;</w:t>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//transmitting username to server</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 write(</w:t>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 xml:space="preserve">, username, </w:t>
      </w:r>
      <w:proofErr w:type="spellStart"/>
      <w:r w:rsidRPr="000E3CF1">
        <w:rPr>
          <w:rFonts w:ascii="Courier New" w:hAnsi="Courier New" w:cs="Courier New"/>
          <w:sz w:val="28"/>
          <w:szCs w:val="28"/>
        </w:rPr>
        <w:t>strlen</w:t>
      </w:r>
      <w:proofErr w:type="spellEnd"/>
      <w:r w:rsidRPr="000E3CF1">
        <w:rPr>
          <w:rFonts w:ascii="Courier New" w:hAnsi="Courier New" w:cs="Courier New"/>
          <w:sz w:val="28"/>
          <w:szCs w:val="28"/>
        </w:rPr>
        <w:t>(username)) &lt; 0 )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perror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"message not sent");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lastRenderedPageBreak/>
        <w:tab/>
      </w:r>
      <w:proofErr w:type="spellStart"/>
      <w:proofErr w:type="gramStart"/>
      <w:r w:rsidRPr="000E3CF1">
        <w:rPr>
          <w:rFonts w:ascii="Courier New" w:hAnsi="Courier New" w:cs="Courier New"/>
          <w:sz w:val="28"/>
          <w:szCs w:val="28"/>
        </w:rPr>
        <w:t>memset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msg</w:t>
      </w:r>
      <w:proofErr w:type="spellEnd"/>
      <w:r w:rsidRPr="000E3CF1">
        <w:rPr>
          <w:rFonts w:ascii="Courier New" w:hAnsi="Courier New" w:cs="Courier New"/>
          <w:sz w:val="28"/>
          <w:szCs w:val="28"/>
        </w:rPr>
        <w:t xml:space="preserve">, '\0',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memset</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 xml:space="preserve">res, '\0',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(res));</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//block for sending messages to server</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while</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fgets</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 xml:space="preserve">, 500, </w:t>
      </w:r>
      <w:proofErr w:type="spellStart"/>
      <w:r w:rsidRPr="000E3CF1">
        <w:rPr>
          <w:rFonts w:ascii="Courier New" w:hAnsi="Courier New" w:cs="Courier New"/>
          <w:sz w:val="28"/>
          <w:szCs w:val="28"/>
        </w:rPr>
        <w:t>stdin</w:t>
      </w:r>
      <w:proofErr w:type="spellEnd"/>
      <w:r w:rsidRPr="000E3CF1">
        <w:rPr>
          <w:rFonts w:ascii="Courier New" w:hAnsi="Courier New" w:cs="Courier New"/>
          <w:sz w:val="28"/>
          <w:szCs w:val="28"/>
        </w:rPr>
        <w:t>) &gt;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strcpy</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 xml:space="preserve">res, </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len</w:t>
      </w:r>
      <w:proofErr w:type="spellEnd"/>
      <w:proofErr w:type="gramEnd"/>
      <w:r w:rsidRPr="000E3CF1">
        <w:rPr>
          <w:rFonts w:ascii="Courier New" w:hAnsi="Courier New" w:cs="Courier New"/>
          <w:sz w:val="28"/>
          <w:szCs w:val="28"/>
        </w:rPr>
        <w:t xml:space="preserve"> = write(</w:t>
      </w:r>
      <w:proofErr w:type="spellStart"/>
      <w:r w:rsidRPr="000E3CF1">
        <w:rPr>
          <w:rFonts w:ascii="Courier New" w:hAnsi="Courier New" w:cs="Courier New"/>
          <w:sz w:val="28"/>
          <w:szCs w:val="28"/>
        </w:rPr>
        <w:t>my_sock</w:t>
      </w:r>
      <w:proofErr w:type="spellEnd"/>
      <w:r w:rsidRPr="000E3CF1">
        <w:rPr>
          <w:rFonts w:ascii="Courier New" w:hAnsi="Courier New" w:cs="Courier New"/>
          <w:sz w:val="28"/>
          <w:szCs w:val="28"/>
        </w:rPr>
        <w:t xml:space="preserve">, res, </w:t>
      </w:r>
      <w:proofErr w:type="spellStart"/>
      <w:r w:rsidRPr="000E3CF1">
        <w:rPr>
          <w:rFonts w:ascii="Courier New" w:hAnsi="Courier New" w:cs="Courier New"/>
          <w:sz w:val="28"/>
          <w:szCs w:val="28"/>
        </w:rPr>
        <w:t>strlen</w:t>
      </w:r>
      <w:proofErr w:type="spellEnd"/>
      <w:r w:rsidRPr="000E3CF1">
        <w:rPr>
          <w:rFonts w:ascii="Courier New" w:hAnsi="Courier New" w:cs="Courier New"/>
          <w:sz w:val="28"/>
          <w:szCs w:val="28"/>
        </w:rPr>
        <w:t>(res));</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len</w:t>
      </w:r>
      <w:proofErr w:type="spellEnd"/>
      <w:r w:rsidRPr="000E3CF1">
        <w:rPr>
          <w:rFonts w:ascii="Courier New" w:hAnsi="Courier New" w:cs="Courier New"/>
          <w:sz w:val="28"/>
          <w:szCs w:val="28"/>
        </w:rPr>
        <w:t xml:space="preserve"> &lt; 0) {</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perror</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"message not sent");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exit(</w:t>
      </w:r>
      <w:proofErr w:type="gramEnd"/>
      <w:r w:rsidRPr="000E3CF1">
        <w:rPr>
          <w:rFonts w:ascii="Courier New" w:hAnsi="Courier New" w:cs="Courier New"/>
          <w:sz w:val="28"/>
          <w:szCs w:val="28"/>
        </w:rPr>
        <w:t>1);</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if</w:t>
      </w:r>
      <w:proofErr w:type="gramEnd"/>
      <w:r w:rsidRPr="000E3CF1">
        <w:rPr>
          <w:rFonts w:ascii="Courier New" w:hAnsi="Courier New" w:cs="Courier New"/>
          <w:sz w:val="28"/>
          <w:szCs w:val="28"/>
        </w:rPr>
        <w:t xml:space="preserve"> (</w:t>
      </w:r>
      <w:proofErr w:type="spellStart"/>
      <w:r w:rsidRPr="000E3CF1">
        <w:rPr>
          <w:rFonts w:ascii="Courier New" w:hAnsi="Courier New" w:cs="Courier New"/>
          <w:sz w:val="28"/>
          <w:szCs w:val="28"/>
        </w:rPr>
        <w:t>strncmp</w:t>
      </w:r>
      <w:proofErr w:type="spellEnd"/>
      <w:r w:rsidRPr="000E3CF1">
        <w:rPr>
          <w:rFonts w:ascii="Courier New" w:hAnsi="Courier New" w:cs="Courier New"/>
          <w:sz w:val="28"/>
          <w:szCs w:val="28"/>
        </w:rPr>
        <w:t>(res, "/quit", 5) ==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close(</w:t>
      </w:r>
      <w:proofErr w:type="spellStart"/>
      <w:proofErr w:type="gramEnd"/>
      <w:r w:rsidRPr="000E3CF1">
        <w:rPr>
          <w:rFonts w:ascii="Courier New" w:hAnsi="Courier New" w:cs="Courier New"/>
          <w:sz w:val="28"/>
          <w:szCs w:val="28"/>
        </w:rPr>
        <w:t>my_sock</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r w:rsidRPr="000E3CF1">
        <w:rPr>
          <w:rFonts w:ascii="Courier New" w:hAnsi="Courier New" w:cs="Courier New"/>
          <w:sz w:val="28"/>
          <w:szCs w:val="28"/>
        </w:rPr>
        <w:tab/>
      </w:r>
      <w:proofErr w:type="gramStart"/>
      <w:r w:rsidRPr="000E3CF1">
        <w:rPr>
          <w:rFonts w:ascii="Courier New" w:hAnsi="Courier New" w:cs="Courier New"/>
          <w:sz w:val="28"/>
          <w:szCs w:val="28"/>
        </w:rPr>
        <w:t>return</w:t>
      </w:r>
      <w:proofErr w:type="gramEnd"/>
      <w:r w:rsidRPr="000E3CF1">
        <w:rPr>
          <w:rFonts w:ascii="Courier New" w:hAnsi="Courier New" w:cs="Courier New"/>
          <w:sz w:val="28"/>
          <w:szCs w:val="28"/>
        </w:rPr>
        <w:t xml:space="preserve"> 0;</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memset</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msg</w:t>
      </w:r>
      <w:proofErr w:type="spellEnd"/>
      <w:r w:rsidRPr="000E3CF1">
        <w:rPr>
          <w:rFonts w:ascii="Courier New" w:hAnsi="Courier New" w:cs="Courier New"/>
          <w:sz w:val="28"/>
          <w:szCs w:val="28"/>
        </w:rPr>
        <w:t xml:space="preserve">, '\0',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w:t>
      </w:r>
      <w:proofErr w:type="spellStart"/>
      <w:r w:rsidRPr="000E3CF1">
        <w:rPr>
          <w:rFonts w:ascii="Courier New" w:hAnsi="Courier New" w:cs="Courier New"/>
          <w:sz w:val="28"/>
          <w:szCs w:val="28"/>
        </w:rPr>
        <w:t>msg</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r w:rsidRPr="000E3CF1">
        <w:rPr>
          <w:rFonts w:ascii="Courier New" w:hAnsi="Courier New" w:cs="Courier New"/>
          <w:sz w:val="28"/>
          <w:szCs w:val="28"/>
        </w:rPr>
        <w:tab/>
      </w:r>
      <w:proofErr w:type="spellStart"/>
      <w:proofErr w:type="gramStart"/>
      <w:r w:rsidRPr="000E3CF1">
        <w:rPr>
          <w:rFonts w:ascii="Courier New" w:hAnsi="Courier New" w:cs="Courier New"/>
          <w:sz w:val="28"/>
          <w:szCs w:val="28"/>
        </w:rPr>
        <w:t>memset</w:t>
      </w:r>
      <w:proofErr w:type="spellEnd"/>
      <w:r w:rsidRPr="000E3CF1">
        <w:rPr>
          <w:rFonts w:ascii="Courier New" w:hAnsi="Courier New" w:cs="Courier New"/>
          <w:sz w:val="28"/>
          <w:szCs w:val="28"/>
        </w:rPr>
        <w:t>(</w:t>
      </w:r>
      <w:proofErr w:type="gramEnd"/>
      <w:r w:rsidRPr="000E3CF1">
        <w:rPr>
          <w:rFonts w:ascii="Courier New" w:hAnsi="Courier New" w:cs="Courier New"/>
          <w:sz w:val="28"/>
          <w:szCs w:val="28"/>
        </w:rPr>
        <w:t xml:space="preserve">res, '\0', </w:t>
      </w:r>
      <w:proofErr w:type="spellStart"/>
      <w:r w:rsidRPr="000E3CF1">
        <w:rPr>
          <w:rFonts w:ascii="Courier New" w:hAnsi="Courier New" w:cs="Courier New"/>
          <w:sz w:val="28"/>
          <w:szCs w:val="28"/>
        </w:rPr>
        <w:t>sizeof</w:t>
      </w:r>
      <w:proofErr w:type="spellEnd"/>
      <w:r w:rsidRPr="000E3CF1">
        <w:rPr>
          <w:rFonts w:ascii="Courier New" w:hAnsi="Courier New" w:cs="Courier New"/>
          <w:sz w:val="28"/>
          <w:szCs w:val="28"/>
        </w:rPr>
        <w:t>(res));</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t>}</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spellStart"/>
      <w:r w:rsidRPr="000E3CF1">
        <w:rPr>
          <w:rFonts w:ascii="Courier New" w:hAnsi="Courier New" w:cs="Courier New"/>
          <w:sz w:val="28"/>
          <w:szCs w:val="28"/>
        </w:rPr>
        <w:t>pthread_</w:t>
      </w:r>
      <w:proofErr w:type="gramStart"/>
      <w:r w:rsidRPr="000E3CF1">
        <w:rPr>
          <w:rFonts w:ascii="Courier New" w:hAnsi="Courier New" w:cs="Courier New"/>
          <w:sz w:val="28"/>
          <w:szCs w:val="28"/>
        </w:rPr>
        <w:t>join</w:t>
      </w:r>
      <w:proofErr w:type="spellEnd"/>
      <w:r w:rsidRPr="000E3CF1">
        <w:rPr>
          <w:rFonts w:ascii="Courier New" w:hAnsi="Courier New" w:cs="Courier New"/>
          <w:sz w:val="28"/>
          <w:szCs w:val="28"/>
        </w:rPr>
        <w:t>(</w:t>
      </w:r>
      <w:proofErr w:type="spellStart"/>
      <w:proofErr w:type="gramEnd"/>
      <w:r w:rsidRPr="000E3CF1">
        <w:rPr>
          <w:rFonts w:ascii="Courier New" w:hAnsi="Courier New" w:cs="Courier New"/>
          <w:sz w:val="28"/>
          <w:szCs w:val="28"/>
        </w:rPr>
        <w:t>recvt</w:t>
      </w:r>
      <w:proofErr w:type="spellEnd"/>
      <w:r w:rsidRPr="000E3CF1">
        <w:rPr>
          <w:rFonts w:ascii="Courier New" w:hAnsi="Courier New" w:cs="Courier New"/>
          <w:sz w:val="28"/>
          <w:szCs w:val="28"/>
        </w:rPr>
        <w:t>, NULL);</w:t>
      </w:r>
    </w:p>
    <w:p w:rsidR="000E3CF1" w:rsidRPr="000E3CF1" w:rsidRDefault="000E3CF1" w:rsidP="000E3CF1">
      <w:pPr>
        <w:rPr>
          <w:rFonts w:ascii="Courier New" w:hAnsi="Courier New" w:cs="Courier New"/>
          <w:sz w:val="28"/>
          <w:szCs w:val="28"/>
        </w:rPr>
      </w:pPr>
      <w:r w:rsidRPr="000E3CF1">
        <w:rPr>
          <w:rFonts w:ascii="Courier New" w:hAnsi="Courier New" w:cs="Courier New"/>
          <w:sz w:val="28"/>
          <w:szCs w:val="28"/>
        </w:rPr>
        <w:tab/>
      </w:r>
      <w:proofErr w:type="gramStart"/>
      <w:r w:rsidRPr="000E3CF1">
        <w:rPr>
          <w:rFonts w:ascii="Courier New" w:hAnsi="Courier New" w:cs="Courier New"/>
          <w:sz w:val="28"/>
          <w:szCs w:val="28"/>
        </w:rPr>
        <w:t>close(</w:t>
      </w:r>
      <w:proofErr w:type="spellStart"/>
      <w:proofErr w:type="gramEnd"/>
      <w:r w:rsidRPr="000E3CF1">
        <w:rPr>
          <w:rFonts w:ascii="Courier New" w:hAnsi="Courier New" w:cs="Courier New"/>
          <w:sz w:val="28"/>
          <w:szCs w:val="28"/>
        </w:rPr>
        <w:t>my_sock</w:t>
      </w:r>
      <w:proofErr w:type="spellEnd"/>
      <w:r w:rsidRPr="000E3CF1">
        <w:rPr>
          <w:rFonts w:ascii="Courier New" w:hAnsi="Courier New" w:cs="Courier New"/>
          <w:sz w:val="28"/>
          <w:szCs w:val="28"/>
        </w:rPr>
        <w:t>);</w:t>
      </w:r>
    </w:p>
    <w:p w:rsidR="000E3CF1" w:rsidRPr="000E3CF1" w:rsidRDefault="000E3CF1" w:rsidP="000E3CF1">
      <w:pPr>
        <w:rPr>
          <w:rFonts w:ascii="Courier New" w:hAnsi="Courier New" w:cs="Courier New"/>
          <w:sz w:val="28"/>
          <w:szCs w:val="28"/>
        </w:rPr>
      </w:pPr>
    </w:p>
    <w:p w:rsidR="000E3CF1" w:rsidRPr="000E3CF1" w:rsidRDefault="000E3CF1" w:rsidP="000E3CF1">
      <w:pPr>
        <w:rPr>
          <w:rFonts w:ascii="Courier New" w:hAnsi="Courier New" w:cs="Courier New"/>
          <w:sz w:val="28"/>
          <w:szCs w:val="28"/>
        </w:rPr>
      </w:pPr>
    </w:p>
    <w:p w:rsidR="000E3CF1" w:rsidRDefault="000E3CF1" w:rsidP="000E3CF1">
      <w:pPr>
        <w:rPr>
          <w:rFonts w:ascii="Courier New" w:hAnsi="Courier New" w:cs="Courier New"/>
          <w:sz w:val="28"/>
          <w:szCs w:val="28"/>
        </w:rPr>
      </w:pPr>
      <w:r w:rsidRPr="000E3CF1">
        <w:rPr>
          <w:rFonts w:ascii="Courier New" w:hAnsi="Courier New" w:cs="Courier New"/>
          <w:sz w:val="28"/>
          <w:szCs w:val="28"/>
        </w:rPr>
        <w:t>}</w:t>
      </w:r>
    </w:p>
    <w:p w:rsidR="000E3CF1" w:rsidRDefault="000E3CF1" w:rsidP="000E3CF1">
      <w:pPr>
        <w:rPr>
          <w:rFonts w:ascii="Courier New" w:hAnsi="Courier New" w:cs="Courier New"/>
          <w:sz w:val="28"/>
          <w:szCs w:val="28"/>
        </w:rPr>
      </w:pPr>
    </w:p>
    <w:p w:rsidR="000E3CF1" w:rsidRDefault="002A51AF" w:rsidP="000E3CF1">
      <w:pPr>
        <w:rPr>
          <w:rFonts w:ascii="Courier New" w:hAnsi="Courier New" w:cs="Courier New"/>
          <w:noProof/>
          <w:sz w:val="28"/>
          <w:szCs w:val="28"/>
        </w:rPr>
      </w:pPr>
      <w:r>
        <w:rPr>
          <w:rFonts w:ascii="Courier New" w:hAnsi="Courier New" w:cs="Courier New"/>
          <w:noProof/>
          <w:sz w:val="28"/>
          <w:szCs w:val="28"/>
        </w:rPr>
        <w:t>Screen shot</w:t>
      </w:r>
    </w:p>
    <w:p w:rsidR="002A51AF" w:rsidRPr="000E3CF1" w:rsidRDefault="002A51AF" w:rsidP="000E3CF1">
      <w:pPr>
        <w:rPr>
          <w:rFonts w:ascii="Courier New" w:hAnsi="Courier New" w:cs="Courier New"/>
          <w:sz w:val="28"/>
          <w:szCs w:val="28"/>
        </w:rPr>
      </w:pPr>
      <w:r>
        <w:rPr>
          <w:rFonts w:ascii="Courier New" w:hAnsi="Courier New" w:cs="Courier New"/>
          <w:noProof/>
          <w:sz w:val="28"/>
          <w:szCs w:val="28"/>
        </w:rPr>
        <w:lastRenderedPageBreak/>
        <w:drawing>
          <wp:inline distT="0" distB="0" distL="0" distR="0">
            <wp:extent cx="5943600" cy="3362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2-03-02 13-03-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rsidR="00941A8E" w:rsidRDefault="00941A8E" w:rsidP="00941A8E"/>
    <w:p w:rsidR="002A51AF" w:rsidRDefault="002A51AF" w:rsidP="00941A8E"/>
    <w:p w:rsidR="002A51AF" w:rsidRDefault="002A51AF" w:rsidP="00941A8E"/>
    <w:p w:rsidR="002A51AF" w:rsidRDefault="002A51AF" w:rsidP="00941A8E">
      <w:r>
        <w:rPr>
          <w:noProof/>
        </w:rPr>
        <w:drawing>
          <wp:inline distT="0" distB="0" distL="0" distR="0">
            <wp:extent cx="5943600" cy="3505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2-03-02 13-03-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5835"/>
                    </a:xfrm>
                    <a:prstGeom prst="rect">
                      <a:avLst/>
                    </a:prstGeom>
                  </pic:spPr>
                </pic:pic>
              </a:graphicData>
            </a:graphic>
          </wp:inline>
        </w:drawing>
      </w:r>
    </w:p>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Default="00242A17" w:rsidP="00941A8E"/>
    <w:p w:rsidR="00242A17" w:rsidRPr="00242A17" w:rsidRDefault="00242A17" w:rsidP="00242A17">
      <w:pPr>
        <w:shd w:val="clear" w:color="auto" w:fill="1E1E1E"/>
        <w:spacing w:after="24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OS PROJECT ‘21</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Group Members:</w:t>
      </w:r>
    </w:p>
    <w:p w:rsidR="00242A17" w:rsidRDefault="00242A17" w:rsidP="00242A17">
      <w:pPr>
        <w:shd w:val="clear" w:color="auto" w:fill="1E1E1E"/>
        <w:spacing w:line="285" w:lineRule="atLeast"/>
        <w:rPr>
          <w:rFonts w:ascii="Consolas" w:eastAsia="Times New Roman" w:hAnsi="Consolas" w:cs="Times New Roman"/>
          <w:color w:val="D4D4D4"/>
          <w:sz w:val="21"/>
          <w:szCs w:val="21"/>
        </w:rPr>
      </w:pPr>
    </w:p>
    <w:p w:rsidR="00242A17" w:rsidRDefault="00242A17" w:rsidP="00242A17">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Muhammad Zubair</w:t>
      </w:r>
    </w:p>
    <w:p w:rsidR="00242A17" w:rsidRDefault="00242A17" w:rsidP="00242A17">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Muhammad Zain Ul Abideen</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Sample usage through terminal:</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(Terminal 1 -&gt;) make</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(Terminal 1 -&gt;</w:t>
      </w:r>
      <w:proofErr w:type="gramStart"/>
      <w:r w:rsidRPr="00242A17">
        <w:rPr>
          <w:rFonts w:ascii="Consolas" w:eastAsia="Times New Roman" w:hAnsi="Consolas" w:cs="Times New Roman"/>
          <w:color w:val="D4D4D4"/>
          <w:sz w:val="21"/>
          <w:szCs w:val="21"/>
        </w:rPr>
        <w:t>) .</w:t>
      </w:r>
      <w:proofErr w:type="gramEnd"/>
      <w:r w:rsidRPr="00242A17">
        <w:rPr>
          <w:rFonts w:ascii="Consolas" w:eastAsia="Times New Roman" w:hAnsi="Consolas" w:cs="Times New Roman"/>
          <w:color w:val="D4D4D4"/>
          <w:sz w:val="21"/>
          <w:szCs w:val="21"/>
        </w:rPr>
        <w:t>/se 5050 (Start server)</w:t>
      </w:r>
    </w:p>
    <w:p w:rsidR="00242A17" w:rsidRPr="00242A17" w:rsidRDefault="00322DE1" w:rsidP="00242A17">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(Terminal 2 -&gt;</w:t>
      </w:r>
      <w:proofErr w:type="gramStart"/>
      <w:r>
        <w:rPr>
          <w:rFonts w:ascii="Consolas" w:eastAsia="Times New Roman" w:hAnsi="Consolas" w:cs="Times New Roman"/>
          <w:color w:val="D4D4D4"/>
          <w:sz w:val="21"/>
          <w:szCs w:val="21"/>
        </w:rPr>
        <w:t>) .</w:t>
      </w:r>
      <w:proofErr w:type="gramEnd"/>
      <w:r>
        <w:rPr>
          <w:rFonts w:ascii="Consolas" w:eastAsia="Times New Roman" w:hAnsi="Consolas" w:cs="Times New Roman"/>
          <w:color w:val="D4D4D4"/>
          <w:sz w:val="21"/>
          <w:szCs w:val="21"/>
        </w:rPr>
        <w:t>/cl 172.16.24</w:t>
      </w:r>
      <w:r w:rsidR="00242A17" w:rsidRPr="00242A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252 8888</w:t>
      </w:r>
      <w:r w:rsidR="00242A17" w:rsidRPr="00242A17">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zain</w:t>
      </w:r>
      <w:proofErr w:type="spellEnd"/>
      <w:r w:rsidR="00242A17" w:rsidRPr="00242A17">
        <w:rPr>
          <w:rFonts w:ascii="Consolas" w:eastAsia="Times New Roman" w:hAnsi="Consolas" w:cs="Times New Roman"/>
          <w:color w:val="D4D4D4"/>
          <w:sz w:val="21"/>
          <w:szCs w:val="21"/>
        </w:rPr>
        <w:t xml:space="preserve"> (Create unique client)</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(Terminal 3 -&gt;</w:t>
      </w:r>
      <w:proofErr w:type="gramStart"/>
      <w:r w:rsidRPr="00242A17">
        <w:rPr>
          <w:rFonts w:ascii="Consolas" w:eastAsia="Times New Roman" w:hAnsi="Consolas" w:cs="Times New Roman"/>
          <w:color w:val="D4D4D4"/>
          <w:sz w:val="21"/>
          <w:szCs w:val="21"/>
        </w:rPr>
        <w:t>) .</w:t>
      </w:r>
      <w:proofErr w:type="gramEnd"/>
      <w:r w:rsidRPr="00242A17">
        <w:rPr>
          <w:rFonts w:ascii="Consolas" w:eastAsia="Times New Roman" w:hAnsi="Consolas" w:cs="Times New Roman"/>
          <w:color w:val="D4D4D4"/>
          <w:sz w:val="21"/>
          <w:szCs w:val="21"/>
        </w:rPr>
        <w:t xml:space="preserve">/cl </w:t>
      </w:r>
      <w:r w:rsidR="00322DE1">
        <w:rPr>
          <w:rFonts w:ascii="Consolas" w:eastAsia="Times New Roman" w:hAnsi="Consolas" w:cs="Times New Roman"/>
          <w:color w:val="D4D4D4"/>
          <w:sz w:val="21"/>
          <w:szCs w:val="21"/>
        </w:rPr>
        <w:t>172.16.24</w:t>
      </w:r>
      <w:r w:rsidR="00322DE1" w:rsidRPr="00242A17">
        <w:rPr>
          <w:rFonts w:ascii="Consolas" w:eastAsia="Times New Roman" w:hAnsi="Consolas" w:cs="Times New Roman"/>
          <w:color w:val="D4D4D4"/>
          <w:sz w:val="21"/>
          <w:szCs w:val="21"/>
        </w:rPr>
        <w:t>.</w:t>
      </w:r>
      <w:r w:rsidR="00322DE1">
        <w:rPr>
          <w:rFonts w:ascii="Consolas" w:eastAsia="Times New Roman" w:hAnsi="Consolas" w:cs="Times New Roman"/>
          <w:color w:val="D4D4D4"/>
          <w:sz w:val="21"/>
          <w:szCs w:val="21"/>
        </w:rPr>
        <w:t xml:space="preserve">252 </w:t>
      </w:r>
      <w:r w:rsidR="006F7A36">
        <w:rPr>
          <w:rFonts w:ascii="Consolas" w:eastAsia="Times New Roman" w:hAnsi="Consolas" w:cs="Times New Roman"/>
          <w:color w:val="D4D4D4"/>
          <w:sz w:val="21"/>
          <w:szCs w:val="21"/>
        </w:rPr>
        <w:t>8888</w:t>
      </w:r>
      <w:r w:rsidR="006F7A36" w:rsidRPr="00242A17">
        <w:rPr>
          <w:rFonts w:ascii="Consolas" w:eastAsia="Times New Roman" w:hAnsi="Consolas" w:cs="Times New Roman"/>
          <w:color w:val="D4D4D4"/>
          <w:sz w:val="21"/>
          <w:szCs w:val="21"/>
        </w:rPr>
        <w:t xml:space="preserve"> </w:t>
      </w:r>
      <w:proofErr w:type="spellStart"/>
      <w:r w:rsidR="006F7A36">
        <w:rPr>
          <w:rFonts w:ascii="Consolas" w:eastAsia="Times New Roman" w:hAnsi="Consolas" w:cs="Times New Roman"/>
          <w:color w:val="D4D4D4"/>
          <w:sz w:val="21"/>
          <w:szCs w:val="21"/>
        </w:rPr>
        <w:t>zubair</w:t>
      </w:r>
      <w:proofErr w:type="spellEnd"/>
      <w:r w:rsidRPr="00242A17">
        <w:rPr>
          <w:rFonts w:ascii="Consolas" w:eastAsia="Times New Roman" w:hAnsi="Consolas" w:cs="Times New Roman"/>
          <w:color w:val="D4D4D4"/>
          <w:sz w:val="21"/>
          <w:szCs w:val="21"/>
        </w:rPr>
        <w:t xml:space="preserve"> (Create unique client)</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(Terminal 4 -&gt;</w:t>
      </w:r>
      <w:proofErr w:type="gramStart"/>
      <w:r w:rsidRPr="00242A17">
        <w:rPr>
          <w:rFonts w:ascii="Consolas" w:eastAsia="Times New Roman" w:hAnsi="Consolas" w:cs="Times New Roman"/>
          <w:color w:val="D4D4D4"/>
          <w:sz w:val="21"/>
          <w:szCs w:val="21"/>
        </w:rPr>
        <w:t>) .</w:t>
      </w:r>
      <w:proofErr w:type="gramEnd"/>
      <w:r w:rsidRPr="00242A17">
        <w:rPr>
          <w:rFonts w:ascii="Consolas" w:eastAsia="Times New Roman" w:hAnsi="Consolas" w:cs="Times New Roman"/>
          <w:color w:val="D4D4D4"/>
          <w:sz w:val="21"/>
          <w:szCs w:val="21"/>
        </w:rPr>
        <w:t xml:space="preserve">/cl </w:t>
      </w:r>
      <w:r w:rsidR="00322DE1">
        <w:rPr>
          <w:rFonts w:ascii="Consolas" w:eastAsia="Times New Roman" w:hAnsi="Consolas" w:cs="Times New Roman"/>
          <w:color w:val="D4D4D4"/>
          <w:sz w:val="21"/>
          <w:szCs w:val="21"/>
        </w:rPr>
        <w:t>172.16.24</w:t>
      </w:r>
      <w:r w:rsidR="00322DE1" w:rsidRPr="00242A17">
        <w:rPr>
          <w:rFonts w:ascii="Consolas" w:eastAsia="Times New Roman" w:hAnsi="Consolas" w:cs="Times New Roman"/>
          <w:color w:val="D4D4D4"/>
          <w:sz w:val="21"/>
          <w:szCs w:val="21"/>
        </w:rPr>
        <w:t>.</w:t>
      </w:r>
      <w:r w:rsidR="00322DE1">
        <w:rPr>
          <w:rFonts w:ascii="Consolas" w:eastAsia="Times New Roman" w:hAnsi="Consolas" w:cs="Times New Roman"/>
          <w:color w:val="D4D4D4"/>
          <w:sz w:val="21"/>
          <w:szCs w:val="21"/>
        </w:rPr>
        <w:t xml:space="preserve">252 </w:t>
      </w:r>
      <w:r w:rsidR="006F7A36">
        <w:rPr>
          <w:rFonts w:ascii="Consolas" w:eastAsia="Times New Roman" w:hAnsi="Consolas" w:cs="Times New Roman"/>
          <w:color w:val="D4D4D4"/>
          <w:sz w:val="21"/>
          <w:szCs w:val="21"/>
        </w:rPr>
        <w:t>8888</w:t>
      </w:r>
      <w:r w:rsidR="006F7A36" w:rsidRPr="00242A17">
        <w:rPr>
          <w:rFonts w:ascii="Consolas" w:eastAsia="Times New Roman" w:hAnsi="Consolas" w:cs="Times New Roman"/>
          <w:color w:val="D4D4D4"/>
          <w:sz w:val="21"/>
          <w:szCs w:val="21"/>
        </w:rPr>
        <w:t xml:space="preserve"> </w:t>
      </w:r>
      <w:proofErr w:type="spellStart"/>
      <w:r w:rsidR="006F7A36">
        <w:rPr>
          <w:rFonts w:ascii="Consolas" w:eastAsia="Times New Roman" w:hAnsi="Consolas" w:cs="Times New Roman"/>
          <w:color w:val="D4D4D4"/>
          <w:sz w:val="21"/>
          <w:szCs w:val="21"/>
        </w:rPr>
        <w:t>ali</w:t>
      </w:r>
      <w:proofErr w:type="spellEnd"/>
      <w:r w:rsidRPr="00242A17">
        <w:rPr>
          <w:rFonts w:ascii="Consolas" w:eastAsia="Times New Roman" w:hAnsi="Consolas" w:cs="Times New Roman"/>
          <w:color w:val="D4D4D4"/>
          <w:sz w:val="21"/>
          <w:szCs w:val="21"/>
        </w:rPr>
        <w:t xml:space="preserve"> (Create duplicate client, isn't created)</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(Terminal 3 -&gt;) /list (Displays list of clients)</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(Terminal 2 -&gt;) /</w:t>
      </w:r>
      <w:proofErr w:type="spellStart"/>
      <w:r w:rsidRPr="00242A17">
        <w:rPr>
          <w:rFonts w:ascii="Consolas" w:eastAsia="Times New Roman" w:hAnsi="Consolas" w:cs="Times New Roman"/>
          <w:color w:val="D4D4D4"/>
          <w:sz w:val="21"/>
          <w:szCs w:val="21"/>
        </w:rPr>
        <w:t>msg</w:t>
      </w:r>
      <w:proofErr w:type="spellEnd"/>
      <w:r w:rsidRPr="00242A17">
        <w:rPr>
          <w:rFonts w:ascii="Consolas" w:eastAsia="Times New Roman" w:hAnsi="Consolas" w:cs="Times New Roman"/>
          <w:color w:val="D4D4D4"/>
          <w:sz w:val="21"/>
          <w:szCs w:val="21"/>
        </w:rPr>
        <w:t xml:space="preserve"> </w:t>
      </w:r>
      <w:proofErr w:type="spellStart"/>
      <w:r w:rsidR="006F7A36">
        <w:rPr>
          <w:rFonts w:ascii="Consolas" w:eastAsia="Times New Roman" w:hAnsi="Consolas" w:cs="Times New Roman"/>
          <w:color w:val="D4D4D4"/>
          <w:sz w:val="21"/>
          <w:szCs w:val="21"/>
        </w:rPr>
        <w:t>zain</w:t>
      </w:r>
      <w:proofErr w:type="spellEnd"/>
      <w:r w:rsidRPr="00242A17">
        <w:rPr>
          <w:rFonts w:ascii="Consolas" w:eastAsia="Times New Roman" w:hAnsi="Consolas" w:cs="Times New Roman"/>
          <w:color w:val="D4D4D4"/>
          <w:sz w:val="21"/>
          <w:szCs w:val="21"/>
        </w:rPr>
        <w:t xml:space="preserve"> hello (Send message to inexistent client from </w:t>
      </w:r>
      <w:proofErr w:type="spellStart"/>
      <w:r w:rsidR="006F7A36">
        <w:rPr>
          <w:rFonts w:ascii="Consolas" w:eastAsia="Times New Roman" w:hAnsi="Consolas" w:cs="Times New Roman"/>
          <w:color w:val="D4D4D4"/>
          <w:sz w:val="21"/>
          <w:szCs w:val="21"/>
        </w:rPr>
        <w:t>zain</w:t>
      </w:r>
      <w:proofErr w:type="spellEnd"/>
      <w:r w:rsidRPr="00242A17">
        <w:rPr>
          <w:rFonts w:ascii="Consolas" w:eastAsia="Times New Roman" w:hAnsi="Consolas" w:cs="Times New Roman"/>
          <w:color w:val="D4D4D4"/>
          <w:sz w:val="21"/>
          <w:szCs w:val="21"/>
        </w:rPr>
        <w:t>)</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(Terminal 2 -&gt;) /</w:t>
      </w:r>
      <w:proofErr w:type="spellStart"/>
      <w:r w:rsidRPr="00242A17">
        <w:rPr>
          <w:rFonts w:ascii="Consolas" w:eastAsia="Times New Roman" w:hAnsi="Consolas" w:cs="Times New Roman"/>
          <w:color w:val="D4D4D4"/>
          <w:sz w:val="21"/>
          <w:szCs w:val="21"/>
        </w:rPr>
        <w:t>msg</w:t>
      </w:r>
      <w:proofErr w:type="spellEnd"/>
      <w:r w:rsidRPr="00242A17">
        <w:rPr>
          <w:rFonts w:ascii="Consolas" w:eastAsia="Times New Roman" w:hAnsi="Consolas" w:cs="Times New Roman"/>
          <w:color w:val="D4D4D4"/>
          <w:sz w:val="21"/>
          <w:szCs w:val="21"/>
        </w:rPr>
        <w:t xml:space="preserve"> </w:t>
      </w:r>
      <w:proofErr w:type="spellStart"/>
      <w:r w:rsidR="006F7A36">
        <w:rPr>
          <w:rFonts w:ascii="Consolas" w:eastAsia="Times New Roman" w:hAnsi="Consolas" w:cs="Times New Roman"/>
          <w:color w:val="D4D4D4"/>
          <w:sz w:val="21"/>
          <w:szCs w:val="21"/>
        </w:rPr>
        <w:t>zubair</w:t>
      </w:r>
      <w:proofErr w:type="spellEnd"/>
      <w:r w:rsidRPr="00242A17">
        <w:rPr>
          <w:rFonts w:ascii="Consolas" w:eastAsia="Times New Roman" w:hAnsi="Consolas" w:cs="Times New Roman"/>
          <w:color w:val="D4D4D4"/>
          <w:sz w:val="21"/>
          <w:szCs w:val="21"/>
        </w:rPr>
        <w:t xml:space="preserve"> hello (Send message to </w:t>
      </w:r>
      <w:proofErr w:type="spellStart"/>
      <w:r w:rsidR="006F7A36">
        <w:rPr>
          <w:rFonts w:ascii="Consolas" w:eastAsia="Times New Roman" w:hAnsi="Consolas" w:cs="Times New Roman"/>
          <w:color w:val="D4D4D4"/>
          <w:sz w:val="21"/>
          <w:szCs w:val="21"/>
        </w:rPr>
        <w:t>zubair</w:t>
      </w:r>
      <w:proofErr w:type="spellEnd"/>
      <w:r w:rsidR="006F7A36" w:rsidRPr="00242A17">
        <w:rPr>
          <w:rFonts w:ascii="Consolas" w:eastAsia="Times New Roman" w:hAnsi="Consolas" w:cs="Times New Roman"/>
          <w:color w:val="D4D4D4"/>
          <w:sz w:val="21"/>
          <w:szCs w:val="21"/>
        </w:rPr>
        <w:t xml:space="preserve"> </w:t>
      </w:r>
      <w:r w:rsidRPr="00242A17">
        <w:rPr>
          <w:rFonts w:ascii="Consolas" w:eastAsia="Times New Roman" w:hAnsi="Consolas" w:cs="Times New Roman"/>
          <w:color w:val="D4D4D4"/>
          <w:sz w:val="21"/>
          <w:szCs w:val="21"/>
        </w:rPr>
        <w:t xml:space="preserve">from </w:t>
      </w:r>
      <w:proofErr w:type="spellStart"/>
      <w:r w:rsidR="006F7A36">
        <w:rPr>
          <w:rFonts w:ascii="Consolas" w:eastAsia="Times New Roman" w:hAnsi="Consolas" w:cs="Times New Roman"/>
          <w:color w:val="D4D4D4"/>
          <w:sz w:val="21"/>
          <w:szCs w:val="21"/>
        </w:rPr>
        <w:t>zain</w:t>
      </w:r>
      <w:proofErr w:type="spellEnd"/>
      <w:r w:rsidRPr="00242A17">
        <w:rPr>
          <w:rFonts w:ascii="Consolas" w:eastAsia="Times New Roman" w:hAnsi="Consolas" w:cs="Times New Roman"/>
          <w:color w:val="D4D4D4"/>
          <w:sz w:val="21"/>
          <w:szCs w:val="21"/>
        </w:rPr>
        <w:t>)</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 xml:space="preserve">(Terminal 3 -&gt;) /quit (Exit </w:t>
      </w:r>
      <w:proofErr w:type="spellStart"/>
      <w:r w:rsidR="006F7A36">
        <w:rPr>
          <w:rFonts w:ascii="Consolas" w:eastAsia="Times New Roman" w:hAnsi="Consolas" w:cs="Times New Roman"/>
          <w:color w:val="D4D4D4"/>
          <w:sz w:val="21"/>
          <w:szCs w:val="21"/>
        </w:rPr>
        <w:t>zain</w:t>
      </w:r>
      <w:proofErr w:type="spellEnd"/>
      <w:r w:rsidRPr="00242A17">
        <w:rPr>
          <w:rFonts w:ascii="Consolas" w:eastAsia="Times New Roman" w:hAnsi="Consolas" w:cs="Times New Roman"/>
          <w:color w:val="D4D4D4"/>
          <w:sz w:val="21"/>
          <w:szCs w:val="21"/>
        </w:rPr>
        <w:t>)</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r w:rsidRPr="00242A17">
        <w:rPr>
          <w:rFonts w:ascii="Consolas" w:eastAsia="Times New Roman" w:hAnsi="Consolas" w:cs="Times New Roman"/>
          <w:color w:val="D4D4D4"/>
          <w:sz w:val="21"/>
          <w:szCs w:val="21"/>
        </w:rPr>
        <w:t>(Terminal 2 -&gt;) /list (Check updated list from server)</w:t>
      </w:r>
    </w:p>
    <w:p w:rsidR="00242A17" w:rsidRPr="00242A17" w:rsidRDefault="00242A17" w:rsidP="00242A17">
      <w:pPr>
        <w:shd w:val="clear" w:color="auto" w:fill="1E1E1E"/>
        <w:spacing w:line="285" w:lineRule="atLeast"/>
        <w:rPr>
          <w:rFonts w:ascii="Consolas" w:eastAsia="Times New Roman" w:hAnsi="Consolas" w:cs="Times New Roman"/>
          <w:color w:val="D4D4D4"/>
          <w:sz w:val="21"/>
          <w:szCs w:val="21"/>
        </w:rPr>
      </w:pPr>
    </w:p>
    <w:p w:rsidR="00242A17" w:rsidRDefault="00242A17"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 w:rsidR="00941A8E" w:rsidRDefault="00941A8E" w:rsidP="00941A8E">
      <w:pPr>
        <w:pStyle w:val="Heading2"/>
      </w:pPr>
      <w:r>
        <w:t>TEAM MEMBER:</w:t>
      </w:r>
    </w:p>
    <w:p w:rsidR="00941A8E" w:rsidRPr="00941A8E" w:rsidRDefault="00941A8E" w:rsidP="00941A8E">
      <w:pPr>
        <w:pStyle w:val="Heading7"/>
        <w:rPr>
          <w:color w:val="auto"/>
        </w:rPr>
      </w:pPr>
      <w:r w:rsidRPr="00941A8E">
        <w:rPr>
          <w:color w:val="auto"/>
        </w:rPr>
        <w:t>Muhammad Zubair</w:t>
      </w:r>
    </w:p>
    <w:p w:rsidR="00941A8E" w:rsidRPr="00941A8E" w:rsidRDefault="00941A8E" w:rsidP="00941A8E">
      <w:pPr>
        <w:pStyle w:val="Heading7"/>
        <w:rPr>
          <w:color w:val="auto"/>
        </w:rPr>
      </w:pPr>
      <w:r w:rsidRPr="00941A8E">
        <w:rPr>
          <w:color w:val="auto"/>
        </w:rPr>
        <w:t>Muhammad Zain Ul Abideen</w:t>
      </w:r>
    </w:p>
    <w:sectPr w:rsidR="00941A8E" w:rsidRPr="00941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7D06FD"/>
    <w:multiLevelType w:val="hybridMultilevel"/>
    <w:tmpl w:val="4AD8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8E"/>
    <w:rsid w:val="000E3CF1"/>
    <w:rsid w:val="001A4C57"/>
    <w:rsid w:val="00242A17"/>
    <w:rsid w:val="002A51AF"/>
    <w:rsid w:val="00322DE1"/>
    <w:rsid w:val="00645252"/>
    <w:rsid w:val="006D3D74"/>
    <w:rsid w:val="006F7A36"/>
    <w:rsid w:val="0083569A"/>
    <w:rsid w:val="00941A8E"/>
    <w:rsid w:val="00A9204E"/>
    <w:rsid w:val="00AF2232"/>
    <w:rsid w:val="00CB7D35"/>
    <w:rsid w:val="00EB60EF"/>
    <w:rsid w:val="00F2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E946"/>
  <w15:chartTrackingRefBased/>
  <w15:docId w15:val="{ED06D1C0-20D5-4C93-AF45-4DAF43B0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941A8E"/>
  </w:style>
  <w:style w:type="paragraph" w:styleId="NormalWeb">
    <w:name w:val="Normal (Web)"/>
    <w:basedOn w:val="Normal"/>
    <w:uiPriority w:val="99"/>
    <w:semiHidden/>
    <w:unhideWhenUsed/>
    <w:rsid w:val="00F2122C"/>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1A4C57"/>
    <w:pPr>
      <w:ind w:left="720"/>
      <w:contextualSpacing/>
    </w:pPr>
  </w:style>
  <w:style w:type="table" w:customStyle="1" w:styleId="TableGrid">
    <w:name w:val="TableGrid"/>
    <w:rsid w:val="00CB7D35"/>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4410">
      <w:bodyDiv w:val="1"/>
      <w:marLeft w:val="0"/>
      <w:marRight w:val="0"/>
      <w:marTop w:val="0"/>
      <w:marBottom w:val="0"/>
      <w:divBdr>
        <w:top w:val="none" w:sz="0" w:space="0" w:color="auto"/>
        <w:left w:val="none" w:sz="0" w:space="0" w:color="auto"/>
        <w:bottom w:val="none" w:sz="0" w:space="0" w:color="auto"/>
        <w:right w:val="none" w:sz="0" w:space="0" w:color="auto"/>
      </w:divBdr>
    </w:div>
    <w:div w:id="131144519">
      <w:bodyDiv w:val="1"/>
      <w:marLeft w:val="0"/>
      <w:marRight w:val="0"/>
      <w:marTop w:val="0"/>
      <w:marBottom w:val="0"/>
      <w:divBdr>
        <w:top w:val="none" w:sz="0" w:space="0" w:color="auto"/>
        <w:left w:val="none" w:sz="0" w:space="0" w:color="auto"/>
        <w:bottom w:val="none" w:sz="0" w:space="0" w:color="auto"/>
        <w:right w:val="none" w:sz="0" w:space="0" w:color="auto"/>
      </w:divBdr>
      <w:divsChild>
        <w:div w:id="872184931">
          <w:marLeft w:val="0"/>
          <w:marRight w:val="0"/>
          <w:marTop w:val="0"/>
          <w:marBottom w:val="0"/>
          <w:divBdr>
            <w:top w:val="none" w:sz="0" w:space="0" w:color="auto"/>
            <w:left w:val="none" w:sz="0" w:space="0" w:color="auto"/>
            <w:bottom w:val="none" w:sz="0" w:space="0" w:color="auto"/>
            <w:right w:val="none" w:sz="0" w:space="0" w:color="auto"/>
          </w:divBdr>
          <w:divsChild>
            <w:div w:id="1356153018">
              <w:marLeft w:val="0"/>
              <w:marRight w:val="0"/>
              <w:marTop w:val="0"/>
              <w:marBottom w:val="0"/>
              <w:divBdr>
                <w:top w:val="none" w:sz="0" w:space="0" w:color="auto"/>
                <w:left w:val="none" w:sz="0" w:space="0" w:color="auto"/>
                <w:bottom w:val="none" w:sz="0" w:space="0" w:color="auto"/>
                <w:right w:val="none" w:sz="0" w:space="0" w:color="auto"/>
              </w:divBdr>
            </w:div>
            <w:div w:id="1295794126">
              <w:marLeft w:val="0"/>
              <w:marRight w:val="0"/>
              <w:marTop w:val="0"/>
              <w:marBottom w:val="0"/>
              <w:divBdr>
                <w:top w:val="none" w:sz="0" w:space="0" w:color="auto"/>
                <w:left w:val="none" w:sz="0" w:space="0" w:color="auto"/>
                <w:bottom w:val="none" w:sz="0" w:space="0" w:color="auto"/>
                <w:right w:val="none" w:sz="0" w:space="0" w:color="auto"/>
              </w:divBdr>
            </w:div>
            <w:div w:id="1753040141">
              <w:marLeft w:val="0"/>
              <w:marRight w:val="0"/>
              <w:marTop w:val="0"/>
              <w:marBottom w:val="0"/>
              <w:divBdr>
                <w:top w:val="none" w:sz="0" w:space="0" w:color="auto"/>
                <w:left w:val="none" w:sz="0" w:space="0" w:color="auto"/>
                <w:bottom w:val="none" w:sz="0" w:space="0" w:color="auto"/>
                <w:right w:val="none" w:sz="0" w:space="0" w:color="auto"/>
              </w:divBdr>
            </w:div>
            <w:div w:id="223874847">
              <w:marLeft w:val="0"/>
              <w:marRight w:val="0"/>
              <w:marTop w:val="0"/>
              <w:marBottom w:val="0"/>
              <w:divBdr>
                <w:top w:val="none" w:sz="0" w:space="0" w:color="auto"/>
                <w:left w:val="none" w:sz="0" w:space="0" w:color="auto"/>
                <w:bottom w:val="none" w:sz="0" w:space="0" w:color="auto"/>
                <w:right w:val="none" w:sz="0" w:space="0" w:color="auto"/>
              </w:divBdr>
            </w:div>
            <w:div w:id="300694600">
              <w:marLeft w:val="0"/>
              <w:marRight w:val="0"/>
              <w:marTop w:val="0"/>
              <w:marBottom w:val="0"/>
              <w:divBdr>
                <w:top w:val="none" w:sz="0" w:space="0" w:color="auto"/>
                <w:left w:val="none" w:sz="0" w:space="0" w:color="auto"/>
                <w:bottom w:val="none" w:sz="0" w:space="0" w:color="auto"/>
                <w:right w:val="none" w:sz="0" w:space="0" w:color="auto"/>
              </w:divBdr>
            </w:div>
            <w:div w:id="686366739">
              <w:marLeft w:val="0"/>
              <w:marRight w:val="0"/>
              <w:marTop w:val="0"/>
              <w:marBottom w:val="0"/>
              <w:divBdr>
                <w:top w:val="none" w:sz="0" w:space="0" w:color="auto"/>
                <w:left w:val="none" w:sz="0" w:space="0" w:color="auto"/>
                <w:bottom w:val="none" w:sz="0" w:space="0" w:color="auto"/>
                <w:right w:val="none" w:sz="0" w:space="0" w:color="auto"/>
              </w:divBdr>
            </w:div>
            <w:div w:id="286543458">
              <w:marLeft w:val="0"/>
              <w:marRight w:val="0"/>
              <w:marTop w:val="0"/>
              <w:marBottom w:val="0"/>
              <w:divBdr>
                <w:top w:val="none" w:sz="0" w:space="0" w:color="auto"/>
                <w:left w:val="none" w:sz="0" w:space="0" w:color="auto"/>
                <w:bottom w:val="none" w:sz="0" w:space="0" w:color="auto"/>
                <w:right w:val="none" w:sz="0" w:space="0" w:color="auto"/>
              </w:divBdr>
            </w:div>
            <w:div w:id="871183941">
              <w:marLeft w:val="0"/>
              <w:marRight w:val="0"/>
              <w:marTop w:val="0"/>
              <w:marBottom w:val="0"/>
              <w:divBdr>
                <w:top w:val="none" w:sz="0" w:space="0" w:color="auto"/>
                <w:left w:val="none" w:sz="0" w:space="0" w:color="auto"/>
                <w:bottom w:val="none" w:sz="0" w:space="0" w:color="auto"/>
                <w:right w:val="none" w:sz="0" w:space="0" w:color="auto"/>
              </w:divBdr>
            </w:div>
            <w:div w:id="2064980709">
              <w:marLeft w:val="0"/>
              <w:marRight w:val="0"/>
              <w:marTop w:val="0"/>
              <w:marBottom w:val="0"/>
              <w:divBdr>
                <w:top w:val="none" w:sz="0" w:space="0" w:color="auto"/>
                <w:left w:val="none" w:sz="0" w:space="0" w:color="auto"/>
                <w:bottom w:val="none" w:sz="0" w:space="0" w:color="auto"/>
                <w:right w:val="none" w:sz="0" w:space="0" w:color="auto"/>
              </w:divBdr>
            </w:div>
            <w:div w:id="1277565046">
              <w:marLeft w:val="0"/>
              <w:marRight w:val="0"/>
              <w:marTop w:val="0"/>
              <w:marBottom w:val="0"/>
              <w:divBdr>
                <w:top w:val="none" w:sz="0" w:space="0" w:color="auto"/>
                <w:left w:val="none" w:sz="0" w:space="0" w:color="auto"/>
                <w:bottom w:val="none" w:sz="0" w:space="0" w:color="auto"/>
                <w:right w:val="none" w:sz="0" w:space="0" w:color="auto"/>
              </w:divBdr>
            </w:div>
            <w:div w:id="1717125991">
              <w:marLeft w:val="0"/>
              <w:marRight w:val="0"/>
              <w:marTop w:val="0"/>
              <w:marBottom w:val="0"/>
              <w:divBdr>
                <w:top w:val="none" w:sz="0" w:space="0" w:color="auto"/>
                <w:left w:val="none" w:sz="0" w:space="0" w:color="auto"/>
                <w:bottom w:val="none" w:sz="0" w:space="0" w:color="auto"/>
                <w:right w:val="none" w:sz="0" w:space="0" w:color="auto"/>
              </w:divBdr>
            </w:div>
            <w:div w:id="1878158994">
              <w:marLeft w:val="0"/>
              <w:marRight w:val="0"/>
              <w:marTop w:val="0"/>
              <w:marBottom w:val="0"/>
              <w:divBdr>
                <w:top w:val="none" w:sz="0" w:space="0" w:color="auto"/>
                <w:left w:val="none" w:sz="0" w:space="0" w:color="auto"/>
                <w:bottom w:val="none" w:sz="0" w:space="0" w:color="auto"/>
                <w:right w:val="none" w:sz="0" w:space="0" w:color="auto"/>
              </w:divBdr>
            </w:div>
            <w:div w:id="312026169">
              <w:marLeft w:val="0"/>
              <w:marRight w:val="0"/>
              <w:marTop w:val="0"/>
              <w:marBottom w:val="0"/>
              <w:divBdr>
                <w:top w:val="none" w:sz="0" w:space="0" w:color="auto"/>
                <w:left w:val="none" w:sz="0" w:space="0" w:color="auto"/>
                <w:bottom w:val="none" w:sz="0" w:space="0" w:color="auto"/>
                <w:right w:val="none" w:sz="0" w:space="0" w:color="auto"/>
              </w:divBdr>
            </w:div>
            <w:div w:id="1026099134">
              <w:marLeft w:val="0"/>
              <w:marRight w:val="0"/>
              <w:marTop w:val="0"/>
              <w:marBottom w:val="0"/>
              <w:divBdr>
                <w:top w:val="none" w:sz="0" w:space="0" w:color="auto"/>
                <w:left w:val="none" w:sz="0" w:space="0" w:color="auto"/>
                <w:bottom w:val="none" w:sz="0" w:space="0" w:color="auto"/>
                <w:right w:val="none" w:sz="0" w:space="0" w:color="auto"/>
              </w:divBdr>
            </w:div>
            <w:div w:id="527958980">
              <w:marLeft w:val="0"/>
              <w:marRight w:val="0"/>
              <w:marTop w:val="0"/>
              <w:marBottom w:val="0"/>
              <w:divBdr>
                <w:top w:val="none" w:sz="0" w:space="0" w:color="auto"/>
                <w:left w:val="none" w:sz="0" w:space="0" w:color="auto"/>
                <w:bottom w:val="none" w:sz="0" w:space="0" w:color="auto"/>
                <w:right w:val="none" w:sz="0" w:space="0" w:color="auto"/>
              </w:divBdr>
            </w:div>
            <w:div w:id="1965383649">
              <w:marLeft w:val="0"/>
              <w:marRight w:val="0"/>
              <w:marTop w:val="0"/>
              <w:marBottom w:val="0"/>
              <w:divBdr>
                <w:top w:val="none" w:sz="0" w:space="0" w:color="auto"/>
                <w:left w:val="none" w:sz="0" w:space="0" w:color="auto"/>
                <w:bottom w:val="none" w:sz="0" w:space="0" w:color="auto"/>
                <w:right w:val="none" w:sz="0" w:space="0" w:color="auto"/>
              </w:divBdr>
            </w:div>
            <w:div w:id="1415660169">
              <w:marLeft w:val="0"/>
              <w:marRight w:val="0"/>
              <w:marTop w:val="0"/>
              <w:marBottom w:val="0"/>
              <w:divBdr>
                <w:top w:val="none" w:sz="0" w:space="0" w:color="auto"/>
                <w:left w:val="none" w:sz="0" w:space="0" w:color="auto"/>
                <w:bottom w:val="none" w:sz="0" w:space="0" w:color="auto"/>
                <w:right w:val="none" w:sz="0" w:space="0" w:color="auto"/>
              </w:divBdr>
            </w:div>
            <w:div w:id="3331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3082">
      <w:bodyDiv w:val="1"/>
      <w:marLeft w:val="0"/>
      <w:marRight w:val="0"/>
      <w:marTop w:val="0"/>
      <w:marBottom w:val="0"/>
      <w:divBdr>
        <w:top w:val="none" w:sz="0" w:space="0" w:color="auto"/>
        <w:left w:val="none" w:sz="0" w:space="0" w:color="auto"/>
        <w:bottom w:val="none" w:sz="0" w:space="0" w:color="auto"/>
        <w:right w:val="none" w:sz="0" w:space="0" w:color="auto"/>
      </w:divBdr>
    </w:div>
    <w:div w:id="2146846508">
      <w:bodyDiv w:val="1"/>
      <w:marLeft w:val="0"/>
      <w:marRight w:val="0"/>
      <w:marTop w:val="0"/>
      <w:marBottom w:val="0"/>
      <w:divBdr>
        <w:top w:val="none" w:sz="0" w:space="0" w:color="auto"/>
        <w:left w:val="none" w:sz="0" w:space="0" w:color="auto"/>
        <w:bottom w:val="none" w:sz="0" w:space="0" w:color="auto"/>
        <w:right w:val="none" w:sz="0" w:space="0" w:color="auto"/>
      </w:divBdr>
      <w:divsChild>
        <w:div w:id="1957517725">
          <w:marLeft w:val="0"/>
          <w:marRight w:val="0"/>
          <w:marTop w:val="0"/>
          <w:marBottom w:val="0"/>
          <w:divBdr>
            <w:top w:val="none" w:sz="0" w:space="0" w:color="auto"/>
            <w:left w:val="none" w:sz="0" w:space="0" w:color="auto"/>
            <w:bottom w:val="none" w:sz="0" w:space="0" w:color="auto"/>
            <w:right w:val="none" w:sz="0" w:space="0" w:color="auto"/>
          </w:divBdr>
          <w:divsChild>
            <w:div w:id="5850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lab3\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201</TotalTime>
  <Pages>18</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Lab3  Computer Science Lab3</dc:creator>
  <cp:keywords/>
  <dc:description/>
  <cp:lastModifiedBy>CS Lab3  Computer Science Lab3</cp:lastModifiedBy>
  <cp:revision>28</cp:revision>
  <dcterms:created xsi:type="dcterms:W3CDTF">2022-03-02T04:52:00Z</dcterms:created>
  <dcterms:modified xsi:type="dcterms:W3CDTF">2022-03-02T08:14:00Z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